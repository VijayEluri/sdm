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06D" w:rsidRPr="00346121" w:rsidRDefault="00C6206D" w:rsidP="00C6206D">
      <w:pPr>
        <w:jc w:val="center"/>
        <w:rPr>
          <w:sz w:val="32"/>
        </w:rPr>
      </w:pPr>
      <w:bookmarkStart w:id="0" w:name="_Toc40578283"/>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30E88" w:rsidP="00C6206D">
      <w:pPr>
        <w:spacing w:before="120"/>
        <w:jc w:val="center"/>
        <w:rPr>
          <w:sz w:val="32"/>
        </w:rPr>
      </w:pPr>
      <w:r>
        <w:rPr>
          <w:sz w:val="32"/>
        </w:rPr>
        <w:t>Stamdata</w:t>
      </w:r>
      <w:r w:rsidR="00D86619">
        <w:rPr>
          <w:sz w:val="32"/>
        </w:rPr>
        <w:t>servicen på NSP</w:t>
      </w:r>
    </w:p>
    <w:p w:rsidR="00C6206D" w:rsidRPr="00346121" w:rsidRDefault="00C6206D" w:rsidP="00C6206D">
      <w:pPr>
        <w:jc w:val="center"/>
        <w:rPr>
          <w:sz w:val="32"/>
        </w:rPr>
      </w:pPr>
    </w:p>
    <w:p w:rsidR="00C6206D" w:rsidRDefault="008678F6" w:rsidP="00C6206D">
      <w:pPr>
        <w:tabs>
          <w:tab w:val="left" w:pos="6880"/>
        </w:tabs>
        <w:jc w:val="center"/>
        <w:rPr>
          <w:sz w:val="24"/>
        </w:rPr>
      </w:pPr>
      <w:r>
        <w:rPr>
          <w:sz w:val="24"/>
        </w:rPr>
        <w:t>Design og Arkitektur</w:t>
      </w:r>
    </w:p>
    <w:p w:rsidR="00D25CF4" w:rsidRDefault="00D25CF4" w:rsidP="00C6206D">
      <w:pPr>
        <w:tabs>
          <w:tab w:val="left" w:pos="6880"/>
        </w:tabs>
        <w:jc w:val="center"/>
        <w:rPr>
          <w:sz w:val="24"/>
        </w:rPr>
      </w:pPr>
    </w:p>
    <w:p w:rsidR="00C6206D" w:rsidRPr="00346121" w:rsidRDefault="00C6206D" w:rsidP="00C6206D">
      <w:pPr>
        <w:jc w:val="center"/>
        <w:rPr>
          <w:sz w:val="24"/>
        </w:rPr>
      </w:pPr>
    </w:p>
    <w:p w:rsidR="00C6206D" w:rsidRDefault="00C6206D" w:rsidP="00D25CF4">
      <w:pPr>
        <w:spacing w:before="3000"/>
        <w:jc w:val="center"/>
      </w:pPr>
    </w:p>
    <w:p w:rsidR="00C6206D" w:rsidRDefault="00C6206D" w:rsidP="00437003">
      <w:pPr>
        <w:pStyle w:val="Titel"/>
        <w:jc w:val="both"/>
      </w:pPr>
    </w:p>
    <w:p w:rsidR="004D21DC" w:rsidRDefault="00437003">
      <w:pPr>
        <w:pStyle w:val="Overskrift"/>
      </w:pPr>
      <w:r>
        <w:br w:type="page"/>
      </w:r>
    </w:p>
    <w:sdt>
      <w:sdtPr>
        <w:rPr>
          <w:rFonts w:ascii="Arial" w:eastAsia="Times New Roman" w:hAnsi="Arial"/>
          <w:b w:val="0"/>
          <w:bCs w:val="0"/>
          <w:color w:val="auto"/>
          <w:sz w:val="22"/>
          <w:szCs w:val="22"/>
          <w:lang w:eastAsia="da-DK"/>
        </w:rPr>
        <w:id w:val="238777014"/>
        <w:docPartObj>
          <w:docPartGallery w:val="Table of Contents"/>
          <w:docPartUnique/>
        </w:docPartObj>
      </w:sdtPr>
      <w:sdtContent>
        <w:p w:rsidR="004D21DC" w:rsidRDefault="004D21DC">
          <w:pPr>
            <w:pStyle w:val="Overskrift"/>
          </w:pPr>
          <w:r>
            <w:t>Indhold</w:t>
          </w:r>
        </w:p>
        <w:p w:rsidR="007E2CA8" w:rsidRDefault="0096578C">
          <w:pPr>
            <w:pStyle w:val="Indholdsfortegnelse1"/>
            <w:tabs>
              <w:tab w:val="left" w:pos="440"/>
              <w:tab w:val="right" w:leader="dot" w:pos="8290"/>
            </w:tabs>
            <w:rPr>
              <w:rFonts w:asciiTheme="minorHAnsi" w:eastAsiaTheme="minorEastAsia" w:hAnsiTheme="minorHAnsi" w:cstheme="minorBidi"/>
              <w:noProof/>
            </w:rPr>
          </w:pPr>
          <w:r>
            <w:fldChar w:fldCharType="begin"/>
          </w:r>
          <w:r w:rsidR="004D21DC">
            <w:instrText xml:space="preserve"> TOC \o "1-3" \h \z \u </w:instrText>
          </w:r>
          <w:r>
            <w:fldChar w:fldCharType="separate"/>
          </w:r>
          <w:hyperlink w:anchor="_Toc328036372" w:history="1">
            <w:r w:rsidR="007E2CA8" w:rsidRPr="002D0DB4">
              <w:rPr>
                <w:rStyle w:val="Hyperlink"/>
                <w:noProof/>
              </w:rPr>
              <w:t>1</w:t>
            </w:r>
            <w:r w:rsidR="007E2CA8">
              <w:rPr>
                <w:rFonts w:asciiTheme="minorHAnsi" w:eastAsiaTheme="minorEastAsia" w:hAnsiTheme="minorHAnsi" w:cstheme="minorBidi"/>
                <w:noProof/>
              </w:rPr>
              <w:tab/>
            </w:r>
            <w:r w:rsidR="007E2CA8" w:rsidRPr="002D0DB4">
              <w:rPr>
                <w:rStyle w:val="Hyperlink"/>
                <w:noProof/>
              </w:rPr>
              <w:t>Formål</w:t>
            </w:r>
            <w:r w:rsidR="007E2CA8">
              <w:rPr>
                <w:noProof/>
                <w:webHidden/>
              </w:rPr>
              <w:tab/>
            </w:r>
            <w:r w:rsidR="007E2CA8">
              <w:rPr>
                <w:noProof/>
                <w:webHidden/>
              </w:rPr>
              <w:fldChar w:fldCharType="begin"/>
            </w:r>
            <w:r w:rsidR="007E2CA8">
              <w:rPr>
                <w:noProof/>
                <w:webHidden/>
              </w:rPr>
              <w:instrText xml:space="preserve"> PAGEREF _Toc328036372 \h </w:instrText>
            </w:r>
            <w:r w:rsidR="007E2CA8">
              <w:rPr>
                <w:noProof/>
                <w:webHidden/>
              </w:rPr>
            </w:r>
            <w:r w:rsidR="007E2CA8">
              <w:rPr>
                <w:noProof/>
                <w:webHidden/>
              </w:rPr>
              <w:fldChar w:fldCharType="separate"/>
            </w:r>
            <w:r w:rsidR="007E2CA8">
              <w:rPr>
                <w:noProof/>
                <w:webHidden/>
              </w:rPr>
              <w:t>3</w:t>
            </w:r>
            <w:r w:rsidR="007E2CA8">
              <w:rPr>
                <w:noProof/>
                <w:webHidden/>
              </w:rPr>
              <w:fldChar w:fldCharType="end"/>
            </w:r>
          </w:hyperlink>
        </w:p>
        <w:p w:rsidR="007E2CA8" w:rsidRDefault="007E2CA8">
          <w:pPr>
            <w:pStyle w:val="Indholdsfortegnelse1"/>
            <w:tabs>
              <w:tab w:val="left" w:pos="440"/>
              <w:tab w:val="right" w:leader="dot" w:pos="8290"/>
            </w:tabs>
            <w:rPr>
              <w:rFonts w:asciiTheme="minorHAnsi" w:eastAsiaTheme="minorEastAsia" w:hAnsiTheme="minorHAnsi" w:cstheme="minorBidi"/>
              <w:noProof/>
            </w:rPr>
          </w:pPr>
          <w:hyperlink w:anchor="_Toc328036373" w:history="1">
            <w:r w:rsidRPr="002D0DB4">
              <w:rPr>
                <w:rStyle w:val="Hyperlink"/>
                <w:noProof/>
              </w:rPr>
              <w:t>2</w:t>
            </w:r>
            <w:r>
              <w:rPr>
                <w:rFonts w:asciiTheme="minorHAnsi" w:eastAsiaTheme="minorEastAsia" w:hAnsiTheme="minorHAnsi" w:cstheme="minorBidi"/>
                <w:noProof/>
              </w:rPr>
              <w:tab/>
            </w:r>
            <w:r w:rsidRPr="002D0DB4">
              <w:rPr>
                <w:rStyle w:val="Hyperlink"/>
                <w:noProof/>
              </w:rPr>
              <w:t>Arkitekturoverblik</w:t>
            </w:r>
            <w:r>
              <w:rPr>
                <w:noProof/>
                <w:webHidden/>
              </w:rPr>
              <w:tab/>
            </w:r>
            <w:r>
              <w:rPr>
                <w:noProof/>
                <w:webHidden/>
              </w:rPr>
              <w:fldChar w:fldCharType="begin"/>
            </w:r>
            <w:r>
              <w:rPr>
                <w:noProof/>
                <w:webHidden/>
              </w:rPr>
              <w:instrText xml:space="preserve"> PAGEREF _Toc328036373 \h </w:instrText>
            </w:r>
            <w:r>
              <w:rPr>
                <w:noProof/>
                <w:webHidden/>
              </w:rPr>
            </w:r>
            <w:r>
              <w:rPr>
                <w:noProof/>
                <w:webHidden/>
              </w:rPr>
              <w:fldChar w:fldCharType="separate"/>
            </w:r>
            <w:r>
              <w:rPr>
                <w:noProof/>
                <w:webHidden/>
              </w:rPr>
              <w:t>4</w:t>
            </w:r>
            <w:r>
              <w:rPr>
                <w:noProof/>
                <w:webHidden/>
              </w:rPr>
              <w:fldChar w:fldCharType="end"/>
            </w:r>
          </w:hyperlink>
        </w:p>
        <w:p w:rsidR="007E2CA8" w:rsidRDefault="007E2CA8">
          <w:pPr>
            <w:pStyle w:val="Indholdsfortegnelse1"/>
            <w:tabs>
              <w:tab w:val="left" w:pos="440"/>
              <w:tab w:val="right" w:leader="dot" w:pos="8290"/>
            </w:tabs>
            <w:rPr>
              <w:rFonts w:asciiTheme="minorHAnsi" w:eastAsiaTheme="minorEastAsia" w:hAnsiTheme="minorHAnsi" w:cstheme="minorBidi"/>
              <w:noProof/>
            </w:rPr>
          </w:pPr>
          <w:hyperlink w:anchor="_Toc328036374" w:history="1">
            <w:r w:rsidRPr="002D0DB4">
              <w:rPr>
                <w:rStyle w:val="Hyperlink"/>
                <w:noProof/>
              </w:rPr>
              <w:t>3</w:t>
            </w:r>
            <w:r>
              <w:rPr>
                <w:rFonts w:asciiTheme="minorHAnsi" w:eastAsiaTheme="minorEastAsia" w:hAnsiTheme="minorHAnsi" w:cstheme="minorBidi"/>
                <w:noProof/>
              </w:rPr>
              <w:tab/>
            </w:r>
            <w:r w:rsidRPr="002D0DB4">
              <w:rPr>
                <w:rStyle w:val="Hyperlink"/>
                <w:noProof/>
              </w:rPr>
              <w:t>Logisk Arkitektur</w:t>
            </w:r>
            <w:r>
              <w:rPr>
                <w:noProof/>
                <w:webHidden/>
              </w:rPr>
              <w:tab/>
            </w:r>
            <w:r>
              <w:rPr>
                <w:noProof/>
                <w:webHidden/>
              </w:rPr>
              <w:fldChar w:fldCharType="begin"/>
            </w:r>
            <w:r>
              <w:rPr>
                <w:noProof/>
                <w:webHidden/>
              </w:rPr>
              <w:instrText xml:space="preserve"> PAGEREF _Toc328036374 \h </w:instrText>
            </w:r>
            <w:r>
              <w:rPr>
                <w:noProof/>
                <w:webHidden/>
              </w:rPr>
            </w:r>
            <w:r>
              <w:rPr>
                <w:noProof/>
                <w:webHidden/>
              </w:rPr>
              <w:fldChar w:fldCharType="separate"/>
            </w:r>
            <w:r>
              <w:rPr>
                <w:noProof/>
                <w:webHidden/>
              </w:rPr>
              <w:t>5</w:t>
            </w:r>
            <w:r>
              <w:rPr>
                <w:noProof/>
                <w:webHidden/>
              </w:rPr>
              <w:fldChar w:fldCharType="end"/>
            </w:r>
          </w:hyperlink>
        </w:p>
        <w:p w:rsidR="007E2CA8" w:rsidRDefault="007E2CA8">
          <w:pPr>
            <w:pStyle w:val="Indholdsfortegnelse2"/>
            <w:tabs>
              <w:tab w:val="left" w:pos="880"/>
              <w:tab w:val="right" w:leader="dot" w:pos="8290"/>
            </w:tabs>
            <w:rPr>
              <w:rFonts w:asciiTheme="minorHAnsi" w:eastAsiaTheme="minorEastAsia" w:hAnsiTheme="minorHAnsi" w:cstheme="minorBidi"/>
              <w:noProof/>
            </w:rPr>
          </w:pPr>
          <w:hyperlink w:anchor="_Toc328036375" w:history="1">
            <w:r w:rsidRPr="002D0DB4">
              <w:rPr>
                <w:rStyle w:val="Hyperlink"/>
                <w:noProof/>
              </w:rPr>
              <w:t>3.1</w:t>
            </w:r>
            <w:r>
              <w:rPr>
                <w:rFonts w:asciiTheme="minorHAnsi" w:eastAsiaTheme="minorEastAsia" w:hAnsiTheme="minorHAnsi" w:cstheme="minorBidi"/>
                <w:noProof/>
              </w:rPr>
              <w:tab/>
            </w:r>
            <w:r w:rsidRPr="002D0DB4">
              <w:rPr>
                <w:rStyle w:val="Hyperlink"/>
                <w:noProof/>
              </w:rPr>
              <w:t>Dataindsamling: Stamdata Importer og Parser</w:t>
            </w:r>
            <w:r>
              <w:rPr>
                <w:noProof/>
                <w:webHidden/>
              </w:rPr>
              <w:tab/>
            </w:r>
            <w:r>
              <w:rPr>
                <w:noProof/>
                <w:webHidden/>
              </w:rPr>
              <w:fldChar w:fldCharType="begin"/>
            </w:r>
            <w:r>
              <w:rPr>
                <w:noProof/>
                <w:webHidden/>
              </w:rPr>
              <w:instrText xml:space="preserve"> PAGEREF _Toc328036375 \h </w:instrText>
            </w:r>
            <w:r>
              <w:rPr>
                <w:noProof/>
                <w:webHidden/>
              </w:rPr>
            </w:r>
            <w:r>
              <w:rPr>
                <w:noProof/>
                <w:webHidden/>
              </w:rPr>
              <w:fldChar w:fldCharType="separate"/>
            </w:r>
            <w:r>
              <w:rPr>
                <w:noProof/>
                <w:webHidden/>
              </w:rPr>
              <w:t>5</w:t>
            </w:r>
            <w:r>
              <w:rPr>
                <w:noProof/>
                <w:webHidden/>
              </w:rPr>
              <w:fldChar w:fldCharType="end"/>
            </w:r>
          </w:hyperlink>
        </w:p>
        <w:p w:rsidR="007E2CA8" w:rsidRDefault="007E2CA8">
          <w:pPr>
            <w:pStyle w:val="Indholdsfortegnelse2"/>
            <w:tabs>
              <w:tab w:val="left" w:pos="880"/>
              <w:tab w:val="right" w:leader="dot" w:pos="8290"/>
            </w:tabs>
            <w:rPr>
              <w:rFonts w:asciiTheme="minorHAnsi" w:eastAsiaTheme="minorEastAsia" w:hAnsiTheme="minorHAnsi" w:cstheme="minorBidi"/>
              <w:noProof/>
            </w:rPr>
          </w:pPr>
          <w:hyperlink w:anchor="_Toc328036376" w:history="1">
            <w:r w:rsidRPr="002D0DB4">
              <w:rPr>
                <w:rStyle w:val="Hyperlink"/>
                <w:noProof/>
              </w:rPr>
              <w:t>3.2</w:t>
            </w:r>
            <w:r>
              <w:rPr>
                <w:rFonts w:asciiTheme="minorHAnsi" w:eastAsiaTheme="minorEastAsia" w:hAnsiTheme="minorHAnsi" w:cstheme="minorBidi"/>
                <w:noProof/>
              </w:rPr>
              <w:tab/>
            </w:r>
            <w:r w:rsidRPr="002D0DB4">
              <w:rPr>
                <w:rStyle w:val="Hyperlink"/>
                <w:noProof/>
              </w:rPr>
              <w:t>Replikering til NSP instanserne</w:t>
            </w:r>
            <w:r>
              <w:rPr>
                <w:noProof/>
                <w:webHidden/>
              </w:rPr>
              <w:tab/>
            </w:r>
            <w:r>
              <w:rPr>
                <w:noProof/>
                <w:webHidden/>
              </w:rPr>
              <w:fldChar w:fldCharType="begin"/>
            </w:r>
            <w:r>
              <w:rPr>
                <w:noProof/>
                <w:webHidden/>
              </w:rPr>
              <w:instrText xml:space="preserve"> PAGEREF _Toc328036376 \h </w:instrText>
            </w:r>
            <w:r>
              <w:rPr>
                <w:noProof/>
                <w:webHidden/>
              </w:rPr>
            </w:r>
            <w:r>
              <w:rPr>
                <w:noProof/>
                <w:webHidden/>
              </w:rPr>
              <w:fldChar w:fldCharType="separate"/>
            </w:r>
            <w:r>
              <w:rPr>
                <w:noProof/>
                <w:webHidden/>
              </w:rPr>
              <w:t>6</w:t>
            </w:r>
            <w:r>
              <w:rPr>
                <w:noProof/>
                <w:webHidden/>
              </w:rPr>
              <w:fldChar w:fldCharType="end"/>
            </w:r>
          </w:hyperlink>
        </w:p>
        <w:p w:rsidR="007E2CA8" w:rsidRDefault="007E2CA8">
          <w:pPr>
            <w:pStyle w:val="Indholdsfortegnelse2"/>
            <w:tabs>
              <w:tab w:val="left" w:pos="880"/>
              <w:tab w:val="right" w:leader="dot" w:pos="8290"/>
            </w:tabs>
            <w:rPr>
              <w:rFonts w:asciiTheme="minorHAnsi" w:eastAsiaTheme="minorEastAsia" w:hAnsiTheme="minorHAnsi" w:cstheme="minorBidi"/>
              <w:noProof/>
            </w:rPr>
          </w:pPr>
          <w:hyperlink w:anchor="_Toc328036377" w:history="1">
            <w:r w:rsidRPr="002D0DB4">
              <w:rPr>
                <w:rStyle w:val="Hyperlink"/>
                <w:noProof/>
              </w:rPr>
              <w:t>3.3</w:t>
            </w:r>
            <w:r>
              <w:rPr>
                <w:rFonts w:asciiTheme="minorHAnsi" w:eastAsiaTheme="minorEastAsia" w:hAnsiTheme="minorHAnsi" w:cstheme="minorBidi"/>
                <w:noProof/>
              </w:rPr>
              <w:tab/>
            </w:r>
            <w:r w:rsidRPr="002D0DB4">
              <w:rPr>
                <w:rStyle w:val="Hyperlink"/>
                <w:noProof/>
              </w:rPr>
              <w:t>Etableringsudtræk og partielle udtræk af hele registre</w:t>
            </w:r>
            <w:r>
              <w:rPr>
                <w:noProof/>
                <w:webHidden/>
              </w:rPr>
              <w:tab/>
            </w:r>
            <w:r>
              <w:rPr>
                <w:noProof/>
                <w:webHidden/>
              </w:rPr>
              <w:fldChar w:fldCharType="begin"/>
            </w:r>
            <w:r>
              <w:rPr>
                <w:noProof/>
                <w:webHidden/>
              </w:rPr>
              <w:instrText xml:space="preserve"> PAGEREF _Toc328036377 \h </w:instrText>
            </w:r>
            <w:r>
              <w:rPr>
                <w:noProof/>
                <w:webHidden/>
              </w:rPr>
            </w:r>
            <w:r>
              <w:rPr>
                <w:noProof/>
                <w:webHidden/>
              </w:rPr>
              <w:fldChar w:fldCharType="separate"/>
            </w:r>
            <w:r>
              <w:rPr>
                <w:noProof/>
                <w:webHidden/>
              </w:rPr>
              <w:t>6</w:t>
            </w:r>
            <w:r>
              <w:rPr>
                <w:noProof/>
                <w:webHidden/>
              </w:rPr>
              <w:fldChar w:fldCharType="end"/>
            </w:r>
          </w:hyperlink>
        </w:p>
        <w:p w:rsidR="007E2CA8" w:rsidRDefault="007E2CA8">
          <w:pPr>
            <w:pStyle w:val="Indholdsfortegnelse3"/>
            <w:tabs>
              <w:tab w:val="left" w:pos="1320"/>
              <w:tab w:val="right" w:leader="dot" w:pos="8290"/>
            </w:tabs>
            <w:rPr>
              <w:rFonts w:asciiTheme="minorHAnsi" w:eastAsiaTheme="minorEastAsia" w:hAnsiTheme="minorHAnsi" w:cstheme="minorBidi"/>
              <w:noProof/>
            </w:rPr>
          </w:pPr>
          <w:hyperlink w:anchor="_Toc328036378" w:history="1">
            <w:r w:rsidRPr="002D0DB4">
              <w:rPr>
                <w:rStyle w:val="Hyperlink"/>
                <w:noProof/>
              </w:rPr>
              <w:t>3.3.1</w:t>
            </w:r>
            <w:r>
              <w:rPr>
                <w:rFonts w:asciiTheme="minorHAnsi" w:eastAsiaTheme="minorEastAsia" w:hAnsiTheme="minorHAnsi" w:cstheme="minorBidi"/>
                <w:noProof/>
              </w:rPr>
              <w:tab/>
            </w:r>
            <w:r w:rsidRPr="002D0DB4">
              <w:rPr>
                <w:rStyle w:val="Hyperlink"/>
                <w:noProof/>
              </w:rPr>
              <w:t>Kopiregisterservicen</w:t>
            </w:r>
            <w:r>
              <w:rPr>
                <w:noProof/>
                <w:webHidden/>
              </w:rPr>
              <w:tab/>
            </w:r>
            <w:r>
              <w:rPr>
                <w:noProof/>
                <w:webHidden/>
              </w:rPr>
              <w:fldChar w:fldCharType="begin"/>
            </w:r>
            <w:r>
              <w:rPr>
                <w:noProof/>
                <w:webHidden/>
              </w:rPr>
              <w:instrText xml:space="preserve"> PAGEREF _Toc328036378 \h </w:instrText>
            </w:r>
            <w:r>
              <w:rPr>
                <w:noProof/>
                <w:webHidden/>
              </w:rPr>
            </w:r>
            <w:r>
              <w:rPr>
                <w:noProof/>
                <w:webHidden/>
              </w:rPr>
              <w:fldChar w:fldCharType="separate"/>
            </w:r>
            <w:r>
              <w:rPr>
                <w:noProof/>
                <w:webHidden/>
              </w:rPr>
              <w:t>6</w:t>
            </w:r>
            <w:r>
              <w:rPr>
                <w:noProof/>
                <w:webHidden/>
              </w:rPr>
              <w:fldChar w:fldCharType="end"/>
            </w:r>
          </w:hyperlink>
        </w:p>
        <w:p w:rsidR="007E2CA8" w:rsidRDefault="007E2CA8">
          <w:pPr>
            <w:pStyle w:val="Indholdsfortegnelse2"/>
            <w:tabs>
              <w:tab w:val="left" w:pos="880"/>
              <w:tab w:val="right" w:leader="dot" w:pos="8290"/>
            </w:tabs>
            <w:rPr>
              <w:rFonts w:asciiTheme="minorHAnsi" w:eastAsiaTheme="minorEastAsia" w:hAnsiTheme="minorHAnsi" w:cstheme="minorBidi"/>
              <w:noProof/>
            </w:rPr>
          </w:pPr>
          <w:hyperlink w:anchor="_Toc328036379" w:history="1">
            <w:r w:rsidRPr="002D0DB4">
              <w:rPr>
                <w:rStyle w:val="Hyperlink"/>
                <w:noProof/>
              </w:rPr>
              <w:t>3.4</w:t>
            </w:r>
            <w:r>
              <w:rPr>
                <w:rFonts w:asciiTheme="minorHAnsi" w:eastAsiaTheme="minorEastAsia" w:hAnsiTheme="minorHAnsi" w:cstheme="minorBidi"/>
                <w:noProof/>
              </w:rPr>
              <w:tab/>
            </w:r>
            <w:r w:rsidRPr="002D0DB4">
              <w:rPr>
                <w:rStyle w:val="Hyperlink"/>
                <w:noProof/>
              </w:rPr>
              <w:t>Enkeltopslagsservices</w:t>
            </w:r>
            <w:r>
              <w:rPr>
                <w:noProof/>
                <w:webHidden/>
              </w:rPr>
              <w:tab/>
            </w:r>
            <w:r>
              <w:rPr>
                <w:noProof/>
                <w:webHidden/>
              </w:rPr>
              <w:fldChar w:fldCharType="begin"/>
            </w:r>
            <w:r>
              <w:rPr>
                <w:noProof/>
                <w:webHidden/>
              </w:rPr>
              <w:instrText xml:space="preserve"> PAGEREF _Toc328036379 \h </w:instrText>
            </w:r>
            <w:r>
              <w:rPr>
                <w:noProof/>
                <w:webHidden/>
              </w:rPr>
            </w:r>
            <w:r>
              <w:rPr>
                <w:noProof/>
                <w:webHidden/>
              </w:rPr>
              <w:fldChar w:fldCharType="separate"/>
            </w:r>
            <w:r>
              <w:rPr>
                <w:noProof/>
                <w:webHidden/>
              </w:rPr>
              <w:t>7</w:t>
            </w:r>
            <w:r>
              <w:rPr>
                <w:noProof/>
                <w:webHidden/>
              </w:rPr>
              <w:fldChar w:fldCharType="end"/>
            </w:r>
          </w:hyperlink>
        </w:p>
        <w:p w:rsidR="007E2CA8" w:rsidRDefault="007E2CA8">
          <w:pPr>
            <w:pStyle w:val="Indholdsfortegnelse2"/>
            <w:tabs>
              <w:tab w:val="left" w:pos="880"/>
              <w:tab w:val="right" w:leader="dot" w:pos="8290"/>
            </w:tabs>
            <w:rPr>
              <w:rFonts w:asciiTheme="minorHAnsi" w:eastAsiaTheme="minorEastAsia" w:hAnsiTheme="minorHAnsi" w:cstheme="minorBidi"/>
              <w:noProof/>
            </w:rPr>
          </w:pPr>
          <w:hyperlink w:anchor="_Toc328036380" w:history="1">
            <w:r w:rsidRPr="002D0DB4">
              <w:rPr>
                <w:rStyle w:val="Hyperlink"/>
                <w:noProof/>
              </w:rPr>
              <w:t>3.5</w:t>
            </w:r>
            <w:r>
              <w:rPr>
                <w:rFonts w:asciiTheme="minorHAnsi" w:eastAsiaTheme="minorEastAsia" w:hAnsiTheme="minorHAnsi" w:cstheme="minorBidi"/>
                <w:noProof/>
              </w:rPr>
              <w:tab/>
            </w:r>
            <w:r w:rsidRPr="002D0DB4">
              <w:rPr>
                <w:rStyle w:val="Hyperlink"/>
                <w:noProof/>
              </w:rPr>
              <w:t>Abonnementsservice til CPR registret</w:t>
            </w:r>
            <w:r>
              <w:rPr>
                <w:noProof/>
                <w:webHidden/>
              </w:rPr>
              <w:tab/>
            </w:r>
            <w:r>
              <w:rPr>
                <w:noProof/>
                <w:webHidden/>
              </w:rPr>
              <w:fldChar w:fldCharType="begin"/>
            </w:r>
            <w:r>
              <w:rPr>
                <w:noProof/>
                <w:webHidden/>
              </w:rPr>
              <w:instrText xml:space="preserve"> PAGEREF _Toc328036380 \h </w:instrText>
            </w:r>
            <w:r>
              <w:rPr>
                <w:noProof/>
                <w:webHidden/>
              </w:rPr>
            </w:r>
            <w:r>
              <w:rPr>
                <w:noProof/>
                <w:webHidden/>
              </w:rPr>
              <w:fldChar w:fldCharType="separate"/>
            </w:r>
            <w:r>
              <w:rPr>
                <w:noProof/>
                <w:webHidden/>
              </w:rPr>
              <w:t>8</w:t>
            </w:r>
            <w:r>
              <w:rPr>
                <w:noProof/>
                <w:webHidden/>
              </w:rPr>
              <w:fldChar w:fldCharType="end"/>
            </w:r>
          </w:hyperlink>
        </w:p>
        <w:p w:rsidR="007E2CA8" w:rsidRDefault="007E2CA8">
          <w:pPr>
            <w:pStyle w:val="Indholdsfortegnelse1"/>
            <w:tabs>
              <w:tab w:val="left" w:pos="440"/>
              <w:tab w:val="right" w:leader="dot" w:pos="8290"/>
            </w:tabs>
            <w:rPr>
              <w:rFonts w:asciiTheme="minorHAnsi" w:eastAsiaTheme="minorEastAsia" w:hAnsiTheme="minorHAnsi" w:cstheme="minorBidi"/>
              <w:noProof/>
            </w:rPr>
          </w:pPr>
          <w:hyperlink w:anchor="_Toc328036381" w:history="1">
            <w:r w:rsidRPr="002D0DB4">
              <w:rPr>
                <w:rStyle w:val="Hyperlink"/>
                <w:noProof/>
              </w:rPr>
              <w:t>4</w:t>
            </w:r>
            <w:r>
              <w:rPr>
                <w:rFonts w:asciiTheme="minorHAnsi" w:eastAsiaTheme="minorEastAsia" w:hAnsiTheme="minorHAnsi" w:cstheme="minorBidi"/>
                <w:noProof/>
              </w:rPr>
              <w:tab/>
            </w:r>
            <w:r w:rsidRPr="002D0DB4">
              <w:rPr>
                <w:rStyle w:val="Hyperlink"/>
                <w:noProof/>
              </w:rPr>
              <w:t>Særlige forhold</w:t>
            </w:r>
            <w:r>
              <w:rPr>
                <w:noProof/>
                <w:webHidden/>
              </w:rPr>
              <w:tab/>
            </w:r>
            <w:r>
              <w:rPr>
                <w:noProof/>
                <w:webHidden/>
              </w:rPr>
              <w:fldChar w:fldCharType="begin"/>
            </w:r>
            <w:r>
              <w:rPr>
                <w:noProof/>
                <w:webHidden/>
              </w:rPr>
              <w:instrText xml:space="preserve"> PAGEREF _Toc328036381 \h </w:instrText>
            </w:r>
            <w:r>
              <w:rPr>
                <w:noProof/>
                <w:webHidden/>
              </w:rPr>
            </w:r>
            <w:r>
              <w:rPr>
                <w:noProof/>
                <w:webHidden/>
              </w:rPr>
              <w:fldChar w:fldCharType="separate"/>
            </w:r>
            <w:r>
              <w:rPr>
                <w:noProof/>
                <w:webHidden/>
              </w:rPr>
              <w:t>11</w:t>
            </w:r>
            <w:r>
              <w:rPr>
                <w:noProof/>
                <w:webHidden/>
              </w:rPr>
              <w:fldChar w:fldCharType="end"/>
            </w:r>
          </w:hyperlink>
        </w:p>
        <w:p w:rsidR="007E2CA8" w:rsidRDefault="007E2CA8">
          <w:pPr>
            <w:pStyle w:val="Indholdsfortegnelse1"/>
            <w:tabs>
              <w:tab w:val="left" w:pos="440"/>
              <w:tab w:val="right" w:leader="dot" w:pos="8290"/>
            </w:tabs>
            <w:rPr>
              <w:rFonts w:asciiTheme="minorHAnsi" w:eastAsiaTheme="minorEastAsia" w:hAnsiTheme="minorHAnsi" w:cstheme="minorBidi"/>
              <w:noProof/>
            </w:rPr>
          </w:pPr>
          <w:hyperlink w:anchor="_Toc328036382" w:history="1">
            <w:r w:rsidRPr="002D0DB4">
              <w:rPr>
                <w:rStyle w:val="Hyperlink"/>
                <w:noProof/>
              </w:rPr>
              <w:t>5</w:t>
            </w:r>
            <w:r>
              <w:rPr>
                <w:rFonts w:asciiTheme="minorHAnsi" w:eastAsiaTheme="minorEastAsia" w:hAnsiTheme="minorHAnsi" w:cstheme="minorBidi"/>
                <w:noProof/>
              </w:rPr>
              <w:tab/>
            </w:r>
            <w:r w:rsidRPr="002D0DB4">
              <w:rPr>
                <w:rStyle w:val="Hyperlink"/>
                <w:noProof/>
              </w:rPr>
              <w:t>Fysiske Datamodeller</w:t>
            </w:r>
            <w:r>
              <w:rPr>
                <w:noProof/>
                <w:webHidden/>
              </w:rPr>
              <w:tab/>
            </w:r>
            <w:r>
              <w:rPr>
                <w:noProof/>
                <w:webHidden/>
              </w:rPr>
              <w:fldChar w:fldCharType="begin"/>
            </w:r>
            <w:r>
              <w:rPr>
                <w:noProof/>
                <w:webHidden/>
              </w:rPr>
              <w:instrText xml:space="preserve"> PAGEREF _Toc328036382 \h </w:instrText>
            </w:r>
            <w:r>
              <w:rPr>
                <w:noProof/>
                <w:webHidden/>
              </w:rPr>
            </w:r>
            <w:r>
              <w:rPr>
                <w:noProof/>
                <w:webHidden/>
              </w:rPr>
              <w:fldChar w:fldCharType="separate"/>
            </w:r>
            <w:r>
              <w:rPr>
                <w:noProof/>
                <w:webHidden/>
              </w:rPr>
              <w:t>12</w:t>
            </w:r>
            <w:r>
              <w:rPr>
                <w:noProof/>
                <w:webHidden/>
              </w:rPr>
              <w:fldChar w:fldCharType="end"/>
            </w:r>
          </w:hyperlink>
        </w:p>
        <w:p w:rsidR="007E2CA8" w:rsidRDefault="007E2CA8">
          <w:pPr>
            <w:pStyle w:val="Indholdsfortegnelse2"/>
            <w:tabs>
              <w:tab w:val="left" w:pos="880"/>
              <w:tab w:val="right" w:leader="dot" w:pos="8290"/>
            </w:tabs>
            <w:rPr>
              <w:rFonts w:asciiTheme="minorHAnsi" w:eastAsiaTheme="minorEastAsia" w:hAnsiTheme="minorHAnsi" w:cstheme="minorBidi"/>
              <w:noProof/>
            </w:rPr>
          </w:pPr>
          <w:hyperlink w:anchor="_Toc328036383" w:history="1">
            <w:r w:rsidRPr="002D0DB4">
              <w:rPr>
                <w:rStyle w:val="Hyperlink"/>
                <w:noProof/>
              </w:rPr>
              <w:t>5.1</w:t>
            </w:r>
            <w:r>
              <w:rPr>
                <w:rFonts w:asciiTheme="minorHAnsi" w:eastAsiaTheme="minorEastAsia" w:hAnsiTheme="minorHAnsi" w:cstheme="minorBidi"/>
                <w:noProof/>
              </w:rPr>
              <w:tab/>
            </w:r>
            <w:r w:rsidRPr="002D0DB4">
              <w:rPr>
                <w:rStyle w:val="Hyperlink"/>
                <w:noProof/>
              </w:rPr>
              <w:t>Doseringsforslag</w:t>
            </w:r>
            <w:r>
              <w:rPr>
                <w:noProof/>
                <w:webHidden/>
              </w:rPr>
              <w:tab/>
            </w:r>
            <w:r>
              <w:rPr>
                <w:noProof/>
                <w:webHidden/>
              </w:rPr>
              <w:fldChar w:fldCharType="begin"/>
            </w:r>
            <w:r>
              <w:rPr>
                <w:noProof/>
                <w:webHidden/>
              </w:rPr>
              <w:instrText xml:space="preserve"> PAGEREF _Toc328036383 \h </w:instrText>
            </w:r>
            <w:r>
              <w:rPr>
                <w:noProof/>
                <w:webHidden/>
              </w:rPr>
            </w:r>
            <w:r>
              <w:rPr>
                <w:noProof/>
                <w:webHidden/>
              </w:rPr>
              <w:fldChar w:fldCharType="separate"/>
            </w:r>
            <w:r>
              <w:rPr>
                <w:noProof/>
                <w:webHidden/>
              </w:rPr>
              <w:t>12</w:t>
            </w:r>
            <w:r>
              <w:rPr>
                <w:noProof/>
                <w:webHidden/>
              </w:rPr>
              <w:fldChar w:fldCharType="end"/>
            </w:r>
          </w:hyperlink>
        </w:p>
        <w:p w:rsidR="007E2CA8" w:rsidRDefault="007E2CA8">
          <w:pPr>
            <w:pStyle w:val="Indholdsfortegnelse2"/>
            <w:tabs>
              <w:tab w:val="left" w:pos="880"/>
              <w:tab w:val="right" w:leader="dot" w:pos="8290"/>
            </w:tabs>
            <w:rPr>
              <w:rFonts w:asciiTheme="minorHAnsi" w:eastAsiaTheme="minorEastAsia" w:hAnsiTheme="minorHAnsi" w:cstheme="minorBidi"/>
              <w:noProof/>
            </w:rPr>
          </w:pPr>
          <w:hyperlink w:anchor="_Toc328036384" w:history="1">
            <w:r w:rsidRPr="002D0DB4">
              <w:rPr>
                <w:rStyle w:val="Hyperlink"/>
                <w:noProof/>
              </w:rPr>
              <w:t>5.2</w:t>
            </w:r>
            <w:r>
              <w:rPr>
                <w:rFonts w:asciiTheme="minorHAnsi" w:eastAsiaTheme="minorEastAsia" w:hAnsiTheme="minorHAnsi" w:cstheme="minorBidi"/>
                <w:noProof/>
              </w:rPr>
              <w:tab/>
            </w:r>
            <w:r w:rsidRPr="002D0DB4">
              <w:rPr>
                <w:rStyle w:val="Hyperlink"/>
                <w:noProof/>
              </w:rPr>
              <w:t>CPR-registret</w:t>
            </w:r>
            <w:r>
              <w:rPr>
                <w:noProof/>
                <w:webHidden/>
              </w:rPr>
              <w:tab/>
            </w:r>
            <w:r>
              <w:rPr>
                <w:noProof/>
                <w:webHidden/>
              </w:rPr>
              <w:fldChar w:fldCharType="begin"/>
            </w:r>
            <w:r>
              <w:rPr>
                <w:noProof/>
                <w:webHidden/>
              </w:rPr>
              <w:instrText xml:space="preserve"> PAGEREF _Toc328036384 \h </w:instrText>
            </w:r>
            <w:r>
              <w:rPr>
                <w:noProof/>
                <w:webHidden/>
              </w:rPr>
            </w:r>
            <w:r>
              <w:rPr>
                <w:noProof/>
                <w:webHidden/>
              </w:rPr>
              <w:fldChar w:fldCharType="separate"/>
            </w:r>
            <w:r>
              <w:rPr>
                <w:noProof/>
                <w:webHidden/>
              </w:rPr>
              <w:t>12</w:t>
            </w:r>
            <w:r>
              <w:rPr>
                <w:noProof/>
                <w:webHidden/>
              </w:rPr>
              <w:fldChar w:fldCharType="end"/>
            </w:r>
          </w:hyperlink>
        </w:p>
        <w:p w:rsidR="007E2CA8" w:rsidRDefault="007E2CA8">
          <w:pPr>
            <w:pStyle w:val="Indholdsfortegnelse2"/>
            <w:tabs>
              <w:tab w:val="left" w:pos="880"/>
              <w:tab w:val="right" w:leader="dot" w:pos="8290"/>
            </w:tabs>
            <w:rPr>
              <w:rFonts w:asciiTheme="minorHAnsi" w:eastAsiaTheme="minorEastAsia" w:hAnsiTheme="minorHAnsi" w:cstheme="minorBidi"/>
              <w:noProof/>
            </w:rPr>
          </w:pPr>
          <w:hyperlink w:anchor="_Toc328036385" w:history="1">
            <w:r w:rsidRPr="002D0DB4">
              <w:rPr>
                <w:rStyle w:val="Hyperlink"/>
                <w:noProof/>
              </w:rPr>
              <w:t>5.3</w:t>
            </w:r>
            <w:r>
              <w:rPr>
                <w:rFonts w:asciiTheme="minorHAnsi" w:eastAsiaTheme="minorEastAsia" w:hAnsiTheme="minorHAnsi" w:cstheme="minorBidi"/>
                <w:noProof/>
              </w:rPr>
              <w:tab/>
            </w:r>
            <w:r w:rsidRPr="002D0DB4">
              <w:rPr>
                <w:rStyle w:val="Hyperlink"/>
                <w:noProof/>
              </w:rPr>
              <w:t>SKS-registret</w:t>
            </w:r>
            <w:r>
              <w:rPr>
                <w:noProof/>
                <w:webHidden/>
              </w:rPr>
              <w:tab/>
            </w:r>
            <w:r>
              <w:rPr>
                <w:noProof/>
                <w:webHidden/>
              </w:rPr>
              <w:fldChar w:fldCharType="begin"/>
            </w:r>
            <w:r>
              <w:rPr>
                <w:noProof/>
                <w:webHidden/>
              </w:rPr>
              <w:instrText xml:space="preserve"> PAGEREF _Toc328036385 \h </w:instrText>
            </w:r>
            <w:r>
              <w:rPr>
                <w:noProof/>
                <w:webHidden/>
              </w:rPr>
            </w:r>
            <w:r>
              <w:rPr>
                <w:noProof/>
                <w:webHidden/>
              </w:rPr>
              <w:fldChar w:fldCharType="separate"/>
            </w:r>
            <w:r>
              <w:rPr>
                <w:noProof/>
                <w:webHidden/>
              </w:rPr>
              <w:t>12</w:t>
            </w:r>
            <w:r>
              <w:rPr>
                <w:noProof/>
                <w:webHidden/>
              </w:rPr>
              <w:fldChar w:fldCharType="end"/>
            </w:r>
          </w:hyperlink>
        </w:p>
        <w:p w:rsidR="007E2CA8" w:rsidRDefault="007E2CA8">
          <w:pPr>
            <w:pStyle w:val="Indholdsfortegnelse2"/>
            <w:tabs>
              <w:tab w:val="left" w:pos="880"/>
              <w:tab w:val="right" w:leader="dot" w:pos="8290"/>
            </w:tabs>
            <w:rPr>
              <w:rFonts w:asciiTheme="minorHAnsi" w:eastAsiaTheme="minorEastAsia" w:hAnsiTheme="minorHAnsi" w:cstheme="minorBidi"/>
              <w:noProof/>
            </w:rPr>
          </w:pPr>
          <w:hyperlink w:anchor="_Toc328036386" w:history="1">
            <w:r w:rsidRPr="002D0DB4">
              <w:rPr>
                <w:rStyle w:val="Hyperlink"/>
                <w:noProof/>
              </w:rPr>
              <w:t>5.4</w:t>
            </w:r>
            <w:r>
              <w:rPr>
                <w:rFonts w:asciiTheme="minorHAnsi" w:eastAsiaTheme="minorEastAsia" w:hAnsiTheme="minorHAnsi" w:cstheme="minorBidi"/>
                <w:noProof/>
              </w:rPr>
              <w:tab/>
            </w:r>
            <w:r w:rsidRPr="002D0DB4">
              <w:rPr>
                <w:rStyle w:val="Hyperlink"/>
                <w:noProof/>
              </w:rPr>
              <w:t>SOR-registret</w:t>
            </w:r>
            <w:r>
              <w:rPr>
                <w:noProof/>
                <w:webHidden/>
              </w:rPr>
              <w:tab/>
            </w:r>
            <w:r>
              <w:rPr>
                <w:noProof/>
                <w:webHidden/>
              </w:rPr>
              <w:fldChar w:fldCharType="begin"/>
            </w:r>
            <w:r>
              <w:rPr>
                <w:noProof/>
                <w:webHidden/>
              </w:rPr>
              <w:instrText xml:space="preserve"> PAGEREF _Toc328036386 \h </w:instrText>
            </w:r>
            <w:r>
              <w:rPr>
                <w:noProof/>
                <w:webHidden/>
              </w:rPr>
            </w:r>
            <w:r>
              <w:rPr>
                <w:noProof/>
                <w:webHidden/>
              </w:rPr>
              <w:fldChar w:fldCharType="separate"/>
            </w:r>
            <w:r>
              <w:rPr>
                <w:noProof/>
                <w:webHidden/>
              </w:rPr>
              <w:t>12</w:t>
            </w:r>
            <w:r>
              <w:rPr>
                <w:noProof/>
                <w:webHidden/>
              </w:rPr>
              <w:fldChar w:fldCharType="end"/>
            </w:r>
          </w:hyperlink>
        </w:p>
        <w:p w:rsidR="007E2CA8" w:rsidRDefault="007E2CA8">
          <w:pPr>
            <w:pStyle w:val="Indholdsfortegnelse2"/>
            <w:tabs>
              <w:tab w:val="left" w:pos="880"/>
              <w:tab w:val="right" w:leader="dot" w:pos="8290"/>
            </w:tabs>
            <w:rPr>
              <w:rFonts w:asciiTheme="minorHAnsi" w:eastAsiaTheme="minorEastAsia" w:hAnsiTheme="minorHAnsi" w:cstheme="minorBidi"/>
              <w:noProof/>
            </w:rPr>
          </w:pPr>
          <w:hyperlink w:anchor="_Toc328036387" w:history="1">
            <w:r w:rsidRPr="002D0DB4">
              <w:rPr>
                <w:rStyle w:val="Hyperlink"/>
                <w:noProof/>
              </w:rPr>
              <w:t>5.5</w:t>
            </w:r>
            <w:r>
              <w:rPr>
                <w:rFonts w:asciiTheme="minorHAnsi" w:eastAsiaTheme="minorEastAsia" w:hAnsiTheme="minorHAnsi" w:cstheme="minorBidi"/>
                <w:noProof/>
              </w:rPr>
              <w:tab/>
            </w:r>
            <w:r w:rsidRPr="002D0DB4">
              <w:rPr>
                <w:rStyle w:val="Hyperlink"/>
                <w:noProof/>
              </w:rPr>
              <w:t>Yderregistret</w:t>
            </w:r>
            <w:r>
              <w:rPr>
                <w:noProof/>
                <w:webHidden/>
              </w:rPr>
              <w:tab/>
            </w:r>
            <w:r>
              <w:rPr>
                <w:noProof/>
                <w:webHidden/>
              </w:rPr>
              <w:fldChar w:fldCharType="begin"/>
            </w:r>
            <w:r>
              <w:rPr>
                <w:noProof/>
                <w:webHidden/>
              </w:rPr>
              <w:instrText xml:space="preserve"> PAGEREF _Toc328036387 \h </w:instrText>
            </w:r>
            <w:r>
              <w:rPr>
                <w:noProof/>
                <w:webHidden/>
              </w:rPr>
            </w:r>
            <w:r>
              <w:rPr>
                <w:noProof/>
                <w:webHidden/>
              </w:rPr>
              <w:fldChar w:fldCharType="separate"/>
            </w:r>
            <w:r>
              <w:rPr>
                <w:noProof/>
                <w:webHidden/>
              </w:rPr>
              <w:t>13</w:t>
            </w:r>
            <w:r>
              <w:rPr>
                <w:noProof/>
                <w:webHidden/>
              </w:rPr>
              <w:fldChar w:fldCharType="end"/>
            </w:r>
          </w:hyperlink>
        </w:p>
        <w:p w:rsidR="007E2CA8" w:rsidRDefault="007E2CA8">
          <w:pPr>
            <w:pStyle w:val="Indholdsfortegnelse2"/>
            <w:tabs>
              <w:tab w:val="left" w:pos="880"/>
              <w:tab w:val="right" w:leader="dot" w:pos="8290"/>
            </w:tabs>
            <w:rPr>
              <w:rFonts w:asciiTheme="minorHAnsi" w:eastAsiaTheme="minorEastAsia" w:hAnsiTheme="minorHAnsi" w:cstheme="minorBidi"/>
              <w:noProof/>
            </w:rPr>
          </w:pPr>
          <w:hyperlink w:anchor="_Toc328036388" w:history="1">
            <w:r w:rsidRPr="002D0DB4">
              <w:rPr>
                <w:rStyle w:val="Hyperlink"/>
                <w:noProof/>
              </w:rPr>
              <w:t>5.6</w:t>
            </w:r>
            <w:r>
              <w:rPr>
                <w:rFonts w:asciiTheme="minorHAnsi" w:eastAsiaTheme="minorEastAsia" w:hAnsiTheme="minorHAnsi" w:cstheme="minorBidi"/>
                <w:noProof/>
              </w:rPr>
              <w:tab/>
            </w:r>
            <w:r w:rsidRPr="002D0DB4">
              <w:rPr>
                <w:rStyle w:val="Hyperlink"/>
                <w:noProof/>
              </w:rPr>
              <w:t>Autorisationsregistret</w:t>
            </w:r>
            <w:r>
              <w:rPr>
                <w:noProof/>
                <w:webHidden/>
              </w:rPr>
              <w:tab/>
            </w:r>
            <w:r>
              <w:rPr>
                <w:noProof/>
                <w:webHidden/>
              </w:rPr>
              <w:fldChar w:fldCharType="begin"/>
            </w:r>
            <w:r>
              <w:rPr>
                <w:noProof/>
                <w:webHidden/>
              </w:rPr>
              <w:instrText xml:space="preserve"> PAGEREF _Toc328036388 \h </w:instrText>
            </w:r>
            <w:r>
              <w:rPr>
                <w:noProof/>
                <w:webHidden/>
              </w:rPr>
            </w:r>
            <w:r>
              <w:rPr>
                <w:noProof/>
                <w:webHidden/>
              </w:rPr>
              <w:fldChar w:fldCharType="separate"/>
            </w:r>
            <w:r>
              <w:rPr>
                <w:noProof/>
                <w:webHidden/>
              </w:rPr>
              <w:t>13</w:t>
            </w:r>
            <w:r>
              <w:rPr>
                <w:noProof/>
                <w:webHidden/>
              </w:rPr>
              <w:fldChar w:fldCharType="end"/>
            </w:r>
          </w:hyperlink>
        </w:p>
        <w:p w:rsidR="007E2CA8" w:rsidRDefault="007E2CA8">
          <w:pPr>
            <w:pStyle w:val="Indholdsfortegnelse2"/>
            <w:tabs>
              <w:tab w:val="left" w:pos="880"/>
              <w:tab w:val="right" w:leader="dot" w:pos="8290"/>
            </w:tabs>
            <w:rPr>
              <w:rFonts w:asciiTheme="minorHAnsi" w:eastAsiaTheme="minorEastAsia" w:hAnsiTheme="minorHAnsi" w:cstheme="minorBidi"/>
              <w:noProof/>
            </w:rPr>
          </w:pPr>
          <w:hyperlink w:anchor="_Toc328036389" w:history="1">
            <w:r w:rsidRPr="002D0DB4">
              <w:rPr>
                <w:rStyle w:val="Hyperlink"/>
                <w:noProof/>
              </w:rPr>
              <w:t>5.7</w:t>
            </w:r>
            <w:r>
              <w:rPr>
                <w:rFonts w:asciiTheme="minorHAnsi" w:eastAsiaTheme="minorEastAsia" w:hAnsiTheme="minorHAnsi" w:cstheme="minorBidi"/>
                <w:noProof/>
              </w:rPr>
              <w:tab/>
            </w:r>
            <w:r w:rsidRPr="002D0DB4">
              <w:rPr>
                <w:rStyle w:val="Hyperlink"/>
                <w:noProof/>
              </w:rPr>
              <w:t>DKMA-registret</w:t>
            </w:r>
            <w:r>
              <w:rPr>
                <w:noProof/>
                <w:webHidden/>
              </w:rPr>
              <w:tab/>
            </w:r>
            <w:r>
              <w:rPr>
                <w:noProof/>
                <w:webHidden/>
              </w:rPr>
              <w:fldChar w:fldCharType="begin"/>
            </w:r>
            <w:r>
              <w:rPr>
                <w:noProof/>
                <w:webHidden/>
              </w:rPr>
              <w:instrText xml:space="preserve"> PAGEREF _Toc328036389 \h </w:instrText>
            </w:r>
            <w:r>
              <w:rPr>
                <w:noProof/>
                <w:webHidden/>
              </w:rPr>
            </w:r>
            <w:r>
              <w:rPr>
                <w:noProof/>
                <w:webHidden/>
              </w:rPr>
              <w:fldChar w:fldCharType="separate"/>
            </w:r>
            <w:r>
              <w:rPr>
                <w:noProof/>
                <w:webHidden/>
              </w:rPr>
              <w:t>13</w:t>
            </w:r>
            <w:r>
              <w:rPr>
                <w:noProof/>
                <w:webHidden/>
              </w:rPr>
              <w:fldChar w:fldCharType="end"/>
            </w:r>
          </w:hyperlink>
        </w:p>
        <w:p w:rsidR="007E2CA8" w:rsidRDefault="007E2CA8">
          <w:pPr>
            <w:pStyle w:val="Indholdsfortegnelse2"/>
            <w:tabs>
              <w:tab w:val="left" w:pos="880"/>
              <w:tab w:val="right" w:leader="dot" w:pos="8290"/>
            </w:tabs>
            <w:rPr>
              <w:rFonts w:asciiTheme="minorHAnsi" w:eastAsiaTheme="minorEastAsia" w:hAnsiTheme="minorHAnsi" w:cstheme="minorBidi"/>
              <w:noProof/>
            </w:rPr>
          </w:pPr>
          <w:hyperlink w:anchor="_Toc328036390" w:history="1">
            <w:r w:rsidRPr="002D0DB4">
              <w:rPr>
                <w:rStyle w:val="Hyperlink"/>
                <w:noProof/>
              </w:rPr>
              <w:t>5.8</w:t>
            </w:r>
            <w:r>
              <w:rPr>
                <w:rFonts w:asciiTheme="minorHAnsi" w:eastAsiaTheme="minorEastAsia" w:hAnsiTheme="minorHAnsi" w:cstheme="minorBidi"/>
                <w:noProof/>
              </w:rPr>
              <w:tab/>
            </w:r>
            <w:r w:rsidRPr="002D0DB4">
              <w:rPr>
                <w:rStyle w:val="Hyperlink"/>
                <w:noProof/>
              </w:rPr>
              <w:t>Bemyndigelser</w:t>
            </w:r>
            <w:r>
              <w:rPr>
                <w:noProof/>
                <w:webHidden/>
              </w:rPr>
              <w:tab/>
            </w:r>
            <w:r>
              <w:rPr>
                <w:noProof/>
                <w:webHidden/>
              </w:rPr>
              <w:fldChar w:fldCharType="begin"/>
            </w:r>
            <w:r>
              <w:rPr>
                <w:noProof/>
                <w:webHidden/>
              </w:rPr>
              <w:instrText xml:space="preserve"> PAGEREF _Toc328036390 \h </w:instrText>
            </w:r>
            <w:r>
              <w:rPr>
                <w:noProof/>
                <w:webHidden/>
              </w:rPr>
            </w:r>
            <w:r>
              <w:rPr>
                <w:noProof/>
                <w:webHidden/>
              </w:rPr>
              <w:fldChar w:fldCharType="separate"/>
            </w:r>
            <w:r>
              <w:rPr>
                <w:noProof/>
                <w:webHidden/>
              </w:rPr>
              <w:t>15</w:t>
            </w:r>
            <w:r>
              <w:rPr>
                <w:noProof/>
                <w:webHidden/>
              </w:rPr>
              <w:fldChar w:fldCharType="end"/>
            </w:r>
          </w:hyperlink>
        </w:p>
        <w:p w:rsidR="007E2CA8" w:rsidRDefault="007E2CA8">
          <w:pPr>
            <w:pStyle w:val="Indholdsfortegnelse2"/>
            <w:tabs>
              <w:tab w:val="left" w:pos="880"/>
              <w:tab w:val="right" w:leader="dot" w:pos="8290"/>
            </w:tabs>
            <w:rPr>
              <w:rFonts w:asciiTheme="minorHAnsi" w:eastAsiaTheme="minorEastAsia" w:hAnsiTheme="minorHAnsi" w:cstheme="minorBidi"/>
              <w:noProof/>
            </w:rPr>
          </w:pPr>
          <w:hyperlink w:anchor="_Toc328036391" w:history="1">
            <w:r w:rsidRPr="002D0DB4">
              <w:rPr>
                <w:rStyle w:val="Hyperlink"/>
                <w:noProof/>
              </w:rPr>
              <w:t>5.9</w:t>
            </w:r>
            <w:r>
              <w:rPr>
                <w:rFonts w:asciiTheme="minorHAnsi" w:eastAsiaTheme="minorEastAsia" w:hAnsiTheme="minorHAnsi" w:cstheme="minorBidi"/>
                <w:noProof/>
              </w:rPr>
              <w:tab/>
            </w:r>
            <w:r w:rsidRPr="002D0DB4">
              <w:rPr>
                <w:rStyle w:val="Hyperlink"/>
                <w:noProof/>
              </w:rPr>
              <w:t>SOR-NPI relationer</w:t>
            </w:r>
            <w:r>
              <w:rPr>
                <w:noProof/>
                <w:webHidden/>
              </w:rPr>
              <w:tab/>
            </w:r>
            <w:r>
              <w:rPr>
                <w:noProof/>
                <w:webHidden/>
              </w:rPr>
              <w:fldChar w:fldCharType="begin"/>
            </w:r>
            <w:r>
              <w:rPr>
                <w:noProof/>
                <w:webHidden/>
              </w:rPr>
              <w:instrText xml:space="preserve"> PAGEREF _Toc328036391 \h </w:instrText>
            </w:r>
            <w:r>
              <w:rPr>
                <w:noProof/>
                <w:webHidden/>
              </w:rPr>
            </w:r>
            <w:r>
              <w:rPr>
                <w:noProof/>
                <w:webHidden/>
              </w:rPr>
              <w:fldChar w:fldCharType="separate"/>
            </w:r>
            <w:r>
              <w:rPr>
                <w:noProof/>
                <w:webHidden/>
              </w:rPr>
              <w:t>15</w:t>
            </w:r>
            <w:r>
              <w:rPr>
                <w:noProof/>
                <w:webHidden/>
              </w:rPr>
              <w:fldChar w:fldCharType="end"/>
            </w:r>
          </w:hyperlink>
        </w:p>
        <w:p w:rsidR="007E2CA8" w:rsidRDefault="007E2CA8">
          <w:pPr>
            <w:pStyle w:val="Indholdsfortegnelse1"/>
            <w:tabs>
              <w:tab w:val="left" w:pos="440"/>
              <w:tab w:val="right" w:leader="dot" w:pos="8290"/>
            </w:tabs>
            <w:rPr>
              <w:rFonts w:asciiTheme="minorHAnsi" w:eastAsiaTheme="minorEastAsia" w:hAnsiTheme="minorHAnsi" w:cstheme="minorBidi"/>
              <w:noProof/>
            </w:rPr>
          </w:pPr>
          <w:hyperlink w:anchor="_Toc328036392" w:history="1">
            <w:r w:rsidRPr="002D0DB4">
              <w:rPr>
                <w:rStyle w:val="Hyperlink"/>
                <w:noProof/>
              </w:rPr>
              <w:t>6</w:t>
            </w:r>
            <w:r>
              <w:rPr>
                <w:rFonts w:asciiTheme="minorHAnsi" w:eastAsiaTheme="minorEastAsia" w:hAnsiTheme="minorHAnsi" w:cstheme="minorBidi"/>
                <w:noProof/>
              </w:rPr>
              <w:tab/>
            </w:r>
            <w:r w:rsidRPr="002D0DB4">
              <w:rPr>
                <w:rStyle w:val="Hyperlink"/>
                <w:noProof/>
              </w:rPr>
              <w:t>Ændringslog</w:t>
            </w:r>
            <w:r>
              <w:rPr>
                <w:noProof/>
                <w:webHidden/>
              </w:rPr>
              <w:tab/>
            </w:r>
            <w:r>
              <w:rPr>
                <w:noProof/>
                <w:webHidden/>
              </w:rPr>
              <w:fldChar w:fldCharType="begin"/>
            </w:r>
            <w:r>
              <w:rPr>
                <w:noProof/>
                <w:webHidden/>
              </w:rPr>
              <w:instrText xml:space="preserve"> PAGEREF _Toc328036392 \h </w:instrText>
            </w:r>
            <w:r>
              <w:rPr>
                <w:noProof/>
                <w:webHidden/>
              </w:rPr>
            </w:r>
            <w:r>
              <w:rPr>
                <w:noProof/>
                <w:webHidden/>
              </w:rPr>
              <w:fldChar w:fldCharType="separate"/>
            </w:r>
            <w:r>
              <w:rPr>
                <w:noProof/>
                <w:webHidden/>
              </w:rPr>
              <w:t>16</w:t>
            </w:r>
            <w:r>
              <w:rPr>
                <w:noProof/>
                <w:webHidden/>
              </w:rPr>
              <w:fldChar w:fldCharType="end"/>
            </w:r>
          </w:hyperlink>
        </w:p>
        <w:p w:rsidR="004D21DC" w:rsidRDefault="0096578C">
          <w:r>
            <w:fldChar w:fldCharType="end"/>
          </w:r>
        </w:p>
      </w:sdtContent>
    </w:sdt>
    <w:p w:rsidR="00C6206D" w:rsidRDefault="00C6206D" w:rsidP="00C6206D"/>
    <w:p w:rsidR="00D9292A" w:rsidRDefault="00D9292A" w:rsidP="00D9292A">
      <w:pPr>
        <w:pStyle w:val="Overskrift1"/>
      </w:pPr>
      <w:bookmarkStart w:id="1" w:name="_Toc292960798"/>
      <w:bookmarkStart w:id="2" w:name="_Toc328036372"/>
      <w:bookmarkEnd w:id="0"/>
      <w:r>
        <w:lastRenderedPageBreak/>
        <w:t>Formål</w:t>
      </w:r>
      <w:bookmarkEnd w:id="1"/>
      <w:bookmarkEnd w:id="2"/>
    </w:p>
    <w:p w:rsidR="00EA65E1" w:rsidRDefault="00367828" w:rsidP="00EA65E1">
      <w:r>
        <w:t xml:space="preserve">Nærværende dokument giver et overblik over stamdataservicen med fokus på design og arkitektur. </w:t>
      </w:r>
      <w:r w:rsidR="00613343">
        <w:t xml:space="preserve">Dokumentet </w:t>
      </w:r>
      <w:r w:rsidR="00A11088">
        <w:t xml:space="preserve">har som formål at give et </w:t>
      </w:r>
      <w:r w:rsidR="00613343">
        <w:t>indblik i det underliggende design</w:t>
      </w:r>
      <w:r w:rsidR="00044DAC">
        <w:t xml:space="preserve">, </w:t>
      </w:r>
      <w:r w:rsidR="00613343">
        <w:t>de udstillede snitflader på det overordnede niveau</w:t>
      </w:r>
      <w:r w:rsidR="00044DAC">
        <w:t xml:space="preserve"> samt særlige forhold vedrørende de udstillede registre. </w:t>
      </w:r>
      <w:r w:rsidR="00A11088">
        <w:t xml:space="preserve">Både aftagere af stamdataservicen, kildedataleverandører samt </w:t>
      </w:r>
      <w:r w:rsidR="00F8218A">
        <w:t>NSP operatør/drift</w:t>
      </w:r>
      <w:r w:rsidR="00655489">
        <w:t>s</w:t>
      </w:r>
      <w:r w:rsidR="00F8218A">
        <w:t>leverandør kan med fordel læse dette dokument.</w:t>
      </w:r>
    </w:p>
    <w:p w:rsidR="00C30E88" w:rsidRDefault="00C30E88">
      <w:pPr>
        <w:spacing w:line="240" w:lineRule="auto"/>
        <w:jc w:val="left"/>
      </w:pPr>
    </w:p>
    <w:p w:rsidR="00EA65E1" w:rsidRDefault="00C30E88" w:rsidP="00C30E88">
      <w:pPr>
        <w:pStyle w:val="Overskrift1"/>
      </w:pPr>
      <w:bookmarkStart w:id="3" w:name="_Toc328036373"/>
      <w:r>
        <w:lastRenderedPageBreak/>
        <w:t>Arkitekturoverblik</w:t>
      </w:r>
      <w:bookmarkEnd w:id="3"/>
    </w:p>
    <w:p w:rsidR="00A626E7" w:rsidRDefault="00C30E88" w:rsidP="00EA65E1">
      <w:r w:rsidRPr="002B6E62">
        <w:t>Stamdata</w:t>
      </w:r>
      <w:r w:rsidR="00A626E7">
        <w:t xml:space="preserve"> modulet (SDM) er udstillet på NSP, og </w:t>
      </w:r>
      <w:r w:rsidRPr="002B6E62">
        <w:t>består a</w:t>
      </w:r>
      <w:r w:rsidR="008E38AD">
        <w:t>f</w:t>
      </w:r>
      <w:r w:rsidRPr="002B6E62">
        <w:t xml:space="preserve"> flere komponenter. Der er </w:t>
      </w:r>
      <w:r w:rsidR="00A626E7">
        <w:t xml:space="preserve">en </w:t>
      </w:r>
      <w:r w:rsidRPr="002B6E62">
        <w:t>række webservices</w:t>
      </w:r>
      <w:r w:rsidR="00A626E7">
        <w:t>,</w:t>
      </w:r>
      <w:r w:rsidRPr="002B6E62">
        <w:t xml:space="preserve"> som tilbyder data-a</w:t>
      </w:r>
      <w:r w:rsidR="00A626E7">
        <w:t>dgang til forskellige registre</w:t>
      </w:r>
      <w:r w:rsidR="001B23FB">
        <w:t xml:space="preserve"> (enkeltopslag og </w:t>
      </w:r>
      <w:r w:rsidR="007D071B">
        <w:t>udtræk af registre</w:t>
      </w:r>
      <w:r w:rsidR="001B23FB">
        <w:t>)</w:t>
      </w:r>
      <w:r w:rsidR="00A626E7">
        <w:t xml:space="preserve">, og et dataopsamlings </w:t>
      </w:r>
      <w:proofErr w:type="spellStart"/>
      <w:r w:rsidR="00A626E7">
        <w:t>framework</w:t>
      </w:r>
      <w:proofErr w:type="spellEnd"/>
      <w:r w:rsidR="00A626E7">
        <w:t xml:space="preserve">, bestående af parsere og importere, der henter data fra en række eksterne kildedataregistre, bl.a. CPR-registret og SKS. Nedenstående </w:t>
      </w:r>
      <w:r w:rsidR="00712D39">
        <w:t>figur viser en principskitse over arkitekturen</w:t>
      </w:r>
      <w:r w:rsidR="00A626E7">
        <w:t>, hvor stamdata services er udstillet på de</w:t>
      </w:r>
      <w:r w:rsidR="00712D39">
        <w:t>n</w:t>
      </w:r>
      <w:r w:rsidR="00A626E7">
        <w:t xml:space="preserve"> enkelte NSP</w:t>
      </w:r>
      <w:r w:rsidR="00712D39">
        <w:t xml:space="preserve"> instans</w:t>
      </w:r>
      <w:r w:rsidR="00A626E7">
        <w:t>.</w:t>
      </w:r>
    </w:p>
    <w:p w:rsidR="00A626E7" w:rsidRDefault="00A626E7" w:rsidP="00655489">
      <w:pPr>
        <w:keepNext/>
        <w:keepLines/>
      </w:pPr>
    </w:p>
    <w:p w:rsidR="00712D39" w:rsidRDefault="00EB793B" w:rsidP="00367828">
      <w:pPr>
        <w:keepNext/>
        <w:keepLines/>
        <w:spacing w:before="4800"/>
      </w:pPr>
      <w:r w:rsidRPr="00EB793B">
        <w:rPr>
          <w:noProof/>
        </w:rPr>
        <w:drawing>
          <wp:inline distT="0" distB="0" distL="0" distR="0">
            <wp:extent cx="5270500" cy="3163965"/>
            <wp:effectExtent l="0" t="0" r="0" b="1143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0500" cy="3163965"/>
                    </a:xfrm>
                    <a:prstGeom prst="rect">
                      <a:avLst/>
                    </a:prstGeom>
                    <a:noFill/>
                    <a:ln>
                      <a:noFill/>
                    </a:ln>
                  </pic:spPr>
                </pic:pic>
              </a:graphicData>
            </a:graphic>
          </wp:inline>
        </w:drawing>
      </w:r>
      <w:r w:rsidRPr="00EB793B">
        <w:t xml:space="preserve"> </w:t>
      </w:r>
    </w:p>
    <w:p w:rsidR="00A626E7" w:rsidRDefault="00712D39" w:rsidP="00655489">
      <w:pPr>
        <w:pStyle w:val="Billedtekst"/>
      </w:pPr>
      <w:r>
        <w:t xml:space="preserve">Figur </w:t>
      </w:r>
      <w:r w:rsidR="0096578C">
        <w:fldChar w:fldCharType="begin"/>
      </w:r>
      <w:r w:rsidR="0096578C">
        <w:instrText xml:space="preserve"> SEQ Figur \* ARABIC </w:instrText>
      </w:r>
      <w:r w:rsidR="0096578C">
        <w:fldChar w:fldCharType="separate"/>
      </w:r>
      <w:proofErr w:type="gramStart"/>
      <w:r w:rsidR="00876C32">
        <w:rPr>
          <w:noProof/>
        </w:rPr>
        <w:t>1</w:t>
      </w:r>
      <w:r w:rsidR="0096578C">
        <w:fldChar w:fldCharType="end"/>
      </w:r>
      <w:r>
        <w:t xml:space="preserve"> </w:t>
      </w:r>
      <w:r w:rsidRPr="00712D39">
        <w:t xml:space="preserve"> –</w:t>
      </w:r>
      <w:proofErr w:type="gramEnd"/>
      <w:r w:rsidRPr="00712D39">
        <w:t xml:space="preserve"> Stamdatamodulet opsamler data fra kilderegistre og udstiller data på NSP</w:t>
      </w:r>
    </w:p>
    <w:p w:rsidR="00A626E7" w:rsidRDefault="00A626E7" w:rsidP="00EA65E1">
      <w:r>
        <w:t xml:space="preserve">Adgangen til de data der udstilles via stamdata services er beskyttet af Den Gode Webservice (DGWS), og </w:t>
      </w:r>
      <w:r w:rsidR="00613343">
        <w:t>adgangs</w:t>
      </w:r>
      <w:r w:rsidR="004C4DD5">
        <w:t xml:space="preserve">kontrollen er styret </w:t>
      </w:r>
      <w:r>
        <w:t xml:space="preserve">på </w:t>
      </w:r>
      <w:r w:rsidR="00613343">
        <w:t xml:space="preserve">basis af </w:t>
      </w:r>
      <w:proofErr w:type="spellStart"/>
      <w:r>
        <w:t>CVR</w:t>
      </w:r>
      <w:r w:rsidR="00613343">
        <w:t>-nummer</w:t>
      </w:r>
      <w:proofErr w:type="spellEnd"/>
      <w:r>
        <w:t>.</w:t>
      </w:r>
    </w:p>
    <w:p w:rsidR="00A626E7" w:rsidRDefault="00712D39" w:rsidP="00EA65E1">
      <w:r>
        <w:tab/>
      </w:r>
    </w:p>
    <w:p w:rsidR="00C30E88" w:rsidRDefault="00C30E88" w:rsidP="00C30E88">
      <w:pPr>
        <w:pStyle w:val="Overskrift1"/>
      </w:pPr>
      <w:bookmarkStart w:id="4" w:name="_Toc328036374"/>
      <w:r>
        <w:lastRenderedPageBreak/>
        <w:t>Logisk Arkitektur</w:t>
      </w:r>
      <w:bookmarkEnd w:id="4"/>
    </w:p>
    <w:p w:rsidR="00712D39" w:rsidRPr="00367828" w:rsidRDefault="00712D39" w:rsidP="00655489">
      <w:r>
        <w:t xml:space="preserve">Den logiske arkitektur er opdelt i dataindsamling, </w:t>
      </w:r>
      <w:proofErr w:type="spellStart"/>
      <w:r>
        <w:t>replikering</w:t>
      </w:r>
      <w:proofErr w:type="spellEnd"/>
      <w:r>
        <w:t xml:space="preserve"> til NSP instanserne og udstilling af data gennem services. I de følgende afsnit beskrives disse elementer af arkitekturen.</w:t>
      </w:r>
    </w:p>
    <w:p w:rsidR="00C30E88" w:rsidRDefault="007F0CBC" w:rsidP="00C30E88">
      <w:pPr>
        <w:pStyle w:val="Overskrift2"/>
      </w:pPr>
      <w:bookmarkStart w:id="5" w:name="_Toc328036375"/>
      <w:r>
        <w:t xml:space="preserve">Dataindsamling: </w:t>
      </w:r>
      <w:r w:rsidR="00712D39">
        <w:t xml:space="preserve">Stamdata </w:t>
      </w:r>
      <w:r w:rsidR="00C30E88">
        <w:t>Importer</w:t>
      </w:r>
      <w:r w:rsidR="00970365">
        <w:t xml:space="preserve"> og P</w:t>
      </w:r>
      <w:r>
        <w:t>arser</w:t>
      </w:r>
      <w:bookmarkEnd w:id="5"/>
    </w:p>
    <w:p w:rsidR="006F4B99" w:rsidRDefault="004C4DD5" w:rsidP="00C30E88">
      <w:r>
        <w:t>Stamdataregistret</w:t>
      </w:r>
      <w:r w:rsidR="00712D39">
        <w:t xml:space="preserve"> </w:t>
      </w:r>
      <w:r w:rsidR="00655489">
        <w:t xml:space="preserve">samler </w:t>
      </w:r>
      <w:r w:rsidR="00712D39">
        <w:t xml:space="preserve">stamdata fra en række kilderegistre hos offentlige myndigheder. </w:t>
      </w:r>
      <w:r w:rsidR="006F4B99">
        <w:t xml:space="preserve">Indsamlingen af data implementeres i forhold til hvert enkelt kilderegister ved anvendelse af en registerspecifik Parser, men med anvendelse af en fælles </w:t>
      </w:r>
      <w:proofErr w:type="spellStart"/>
      <w:r w:rsidR="006F4B99">
        <w:t>Importer</w:t>
      </w:r>
      <w:r w:rsidR="00655489">
        <w:t>-</w:t>
      </w:r>
      <w:r w:rsidR="006F4B99">
        <w:t>komponent</w:t>
      </w:r>
      <w:proofErr w:type="spellEnd"/>
      <w:r w:rsidR="006F4B99">
        <w:t>.</w:t>
      </w:r>
    </w:p>
    <w:p w:rsidR="00C30E88" w:rsidRDefault="00C30E88" w:rsidP="00C30E88">
      <w:proofErr w:type="spellStart"/>
      <w:r>
        <w:t>Importer</w:t>
      </w:r>
      <w:r w:rsidR="00655489">
        <w:t>-</w:t>
      </w:r>
      <w:r>
        <w:t>komponenten</w:t>
      </w:r>
      <w:proofErr w:type="spellEnd"/>
      <w:r>
        <w:t xml:space="preserve"> </w:t>
      </w:r>
      <w:r w:rsidR="00A626E7">
        <w:t xml:space="preserve">kører på </w:t>
      </w:r>
      <w:proofErr w:type="spellStart"/>
      <w:r w:rsidR="00A626E7">
        <w:t>DoDi</w:t>
      </w:r>
      <w:proofErr w:type="spellEnd"/>
      <w:r w:rsidR="00A626E7">
        <w:t xml:space="preserve"> platformen, og er ansvarlig for at indlæse</w:t>
      </w:r>
      <w:r>
        <w:t xml:space="preserve"> </w:t>
      </w:r>
      <w:proofErr w:type="spellStart"/>
      <w:r>
        <w:t>dataset</w:t>
      </w:r>
      <w:proofErr w:type="spellEnd"/>
      <w:r>
        <w:t xml:space="preserve"> fra registerfiler</w:t>
      </w:r>
      <w:r w:rsidR="00A626E7">
        <w:t>, der</w:t>
      </w:r>
      <w:r>
        <w:t xml:space="preserve"> placeres i en dedikeret mappe i filsystemet</w:t>
      </w:r>
      <w:r w:rsidR="006F4B99">
        <w:rPr>
          <w:rStyle w:val="Fodnotehenvisning"/>
        </w:rPr>
        <w:footnoteReference w:id="1"/>
      </w:r>
      <w:r>
        <w:t xml:space="preserve">. Hvert </w:t>
      </w:r>
      <w:r w:rsidR="00A626E7">
        <w:t>register har sin egen dedikerede</w:t>
      </w:r>
      <w:r>
        <w:t xml:space="preserve"> mappe som automatisk bliver oprettet af </w:t>
      </w:r>
      <w:proofErr w:type="spellStart"/>
      <w:r w:rsidR="00970365">
        <w:t>Importer</w:t>
      </w:r>
      <w:r w:rsidR="00655489">
        <w:t>-</w:t>
      </w:r>
      <w:r>
        <w:t>komponenten</w:t>
      </w:r>
      <w:proofErr w:type="spellEnd"/>
      <w:r>
        <w:t>.</w:t>
      </w:r>
    </w:p>
    <w:p w:rsidR="00970365" w:rsidRDefault="00970365" w:rsidP="00C30E88">
      <w:proofErr w:type="spellStart"/>
      <w:r>
        <w:t>Importeren</w:t>
      </w:r>
      <w:proofErr w:type="spellEnd"/>
      <w:r>
        <w:t xml:space="preserve"> overvåger filsystemet og aktiverer de registerspecifikke parsere, når nye </w:t>
      </w:r>
      <w:proofErr w:type="gramStart"/>
      <w:r>
        <w:t>registerfiler er</w:t>
      </w:r>
      <w:proofErr w:type="gramEnd"/>
      <w:r>
        <w:t xml:space="preserve"> tilgængelige i filsystemet.</w:t>
      </w:r>
    </w:p>
    <w:p w:rsidR="00970365" w:rsidRDefault="00970365" w:rsidP="00C30E88">
      <w:r>
        <w:t xml:space="preserve">De respektive parsere </w:t>
      </w:r>
      <w:proofErr w:type="spellStart"/>
      <w:r>
        <w:t>processerer</w:t>
      </w:r>
      <w:proofErr w:type="spellEnd"/>
      <w:r>
        <w:t xml:space="preserve"> </w:t>
      </w:r>
      <w:proofErr w:type="spellStart"/>
      <w:r>
        <w:t>registerfilerne</w:t>
      </w:r>
      <w:proofErr w:type="spellEnd"/>
      <w:r>
        <w:t xml:space="preserve"> og overfører registerdata til den lokale database. </w:t>
      </w:r>
      <w:proofErr w:type="spellStart"/>
      <w:r>
        <w:t>Parsningen</w:t>
      </w:r>
      <w:proofErr w:type="spellEnd"/>
      <w:r>
        <w:t xml:space="preserve"> kan i princippet bestå af en direkte dataoverførsel fra fil til database, men </w:t>
      </w:r>
      <w:r w:rsidR="00655489">
        <w:t xml:space="preserve">indeholder </w:t>
      </w:r>
      <w:r>
        <w:t xml:space="preserve">i de fleste tilfælde forretningslogik, f.eks. transformationer af data og </w:t>
      </w:r>
      <w:proofErr w:type="spellStart"/>
      <w:r>
        <w:t>denormaliseringer</w:t>
      </w:r>
      <w:proofErr w:type="spellEnd"/>
      <w:r>
        <w:t xml:space="preserve">. </w:t>
      </w:r>
    </w:p>
    <w:p w:rsidR="00C30E88" w:rsidRDefault="00C30E88" w:rsidP="00C30E88"/>
    <w:p w:rsidR="00C30E88" w:rsidRDefault="00C30E88" w:rsidP="00C30E88">
      <w:r>
        <w:t>Hver mappe har 3 undermapper:</w:t>
      </w:r>
    </w:p>
    <w:p w:rsidR="00C30E88" w:rsidRDefault="00C30E88" w:rsidP="00C30E88"/>
    <w:p w:rsidR="00C30E88" w:rsidRDefault="00C30E88" w:rsidP="00C30E88">
      <w:pPr>
        <w:pStyle w:val="Listeafsnit"/>
        <w:numPr>
          <w:ilvl w:val="0"/>
          <w:numId w:val="41"/>
        </w:numPr>
      </w:pPr>
      <w:r w:rsidRPr="00430950">
        <w:rPr>
          <w:b/>
        </w:rPr>
        <w:t>input</w:t>
      </w:r>
      <w:r>
        <w:t xml:space="preserve">: En </w:t>
      </w:r>
      <w:proofErr w:type="spellStart"/>
      <w:r w:rsidRPr="00430950">
        <w:t>inbo</w:t>
      </w:r>
      <w:r>
        <w:t>x</w:t>
      </w:r>
      <w:proofErr w:type="spellEnd"/>
      <w:r>
        <w:t xml:space="preserve"> som jævnligt undersøges for nye filer</w:t>
      </w:r>
    </w:p>
    <w:p w:rsidR="00C30E88" w:rsidRDefault="00C30E88" w:rsidP="00C30E88">
      <w:pPr>
        <w:pStyle w:val="Listeafsnit"/>
        <w:numPr>
          <w:ilvl w:val="0"/>
          <w:numId w:val="41"/>
        </w:numPr>
      </w:pPr>
      <w:proofErr w:type="spellStart"/>
      <w:r w:rsidRPr="00430950">
        <w:rPr>
          <w:b/>
        </w:rPr>
        <w:t>processing</w:t>
      </w:r>
      <w:proofErr w:type="spellEnd"/>
      <w:r>
        <w:t>: Indeholder filer som er ved at blive importeret</w:t>
      </w:r>
    </w:p>
    <w:p w:rsidR="00C30E88" w:rsidRPr="00655489" w:rsidRDefault="00C30E88" w:rsidP="00C30E88">
      <w:pPr>
        <w:pStyle w:val="Listeafsnit"/>
        <w:numPr>
          <w:ilvl w:val="0"/>
          <w:numId w:val="41"/>
        </w:numPr>
        <w:rPr>
          <w:b/>
        </w:rPr>
      </w:pPr>
      <w:proofErr w:type="spellStart"/>
      <w:r w:rsidRPr="00430950">
        <w:rPr>
          <w:b/>
        </w:rPr>
        <w:t>rejected</w:t>
      </w:r>
      <w:proofErr w:type="spellEnd"/>
      <w:r w:rsidRPr="00430950">
        <w:t>:</w:t>
      </w:r>
      <w:r>
        <w:t xml:space="preserve"> Her placeres filer som ikke kunne importeres i tilfælde af fejl.</w:t>
      </w:r>
    </w:p>
    <w:p w:rsidR="00970365" w:rsidRPr="00655489" w:rsidRDefault="00970365" w:rsidP="00655489">
      <w:pPr>
        <w:keepNext/>
        <w:keepLines/>
        <w:rPr>
          <w:b/>
        </w:rPr>
      </w:pPr>
    </w:p>
    <w:p w:rsidR="00970365" w:rsidRDefault="00103CEA" w:rsidP="00655489">
      <w:pPr>
        <w:keepNext/>
        <w:keepLines/>
        <w:spacing w:before="3480"/>
        <w:jc w:val="center"/>
      </w:pPr>
      <w:r>
        <w:rPr>
          <w:noProof/>
        </w:rPr>
        <w:drawing>
          <wp:inline distT="0" distB="0" distL="0" distR="0">
            <wp:extent cx="5208270" cy="24301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orlum:Desktop:Importer.png"/>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208270" cy="2430145"/>
                    </a:xfrm>
                    <a:prstGeom prst="rect">
                      <a:avLst/>
                    </a:prstGeom>
                    <a:noFill/>
                    <a:ln>
                      <a:noFill/>
                    </a:ln>
                  </pic:spPr>
                </pic:pic>
              </a:graphicData>
            </a:graphic>
          </wp:inline>
        </w:drawing>
      </w:r>
    </w:p>
    <w:p w:rsidR="00C30E88" w:rsidRDefault="00970365" w:rsidP="00655489">
      <w:pPr>
        <w:pStyle w:val="Billedtekst"/>
      </w:pPr>
      <w:r>
        <w:t xml:space="preserve">Figur </w:t>
      </w:r>
      <w:fldSimple w:instr=" SEQ Figur \* ARABIC ">
        <w:r w:rsidR="00876C32">
          <w:rPr>
            <w:noProof/>
          </w:rPr>
          <w:t>2</w:t>
        </w:r>
      </w:fldSimple>
      <w:r>
        <w:t xml:space="preserve"> – Principskitse af et importforløb, hvor en parser aktiveres af </w:t>
      </w:r>
      <w:proofErr w:type="spellStart"/>
      <w:r>
        <w:t>importeren</w:t>
      </w:r>
      <w:proofErr w:type="spellEnd"/>
    </w:p>
    <w:p w:rsidR="00C30E88" w:rsidRDefault="00C30E88">
      <w:pPr>
        <w:spacing w:line="240" w:lineRule="auto"/>
        <w:jc w:val="left"/>
        <w:rPr>
          <w:b/>
          <w:color w:val="1F497D"/>
          <w:sz w:val="26"/>
        </w:rPr>
      </w:pPr>
    </w:p>
    <w:p w:rsidR="00C70588" w:rsidRDefault="00C70588" w:rsidP="00C30E88">
      <w:pPr>
        <w:pStyle w:val="Overskrift2"/>
      </w:pPr>
      <w:bookmarkStart w:id="6" w:name="_Toc328036376"/>
      <w:proofErr w:type="spellStart"/>
      <w:r>
        <w:lastRenderedPageBreak/>
        <w:t>Replikering</w:t>
      </w:r>
      <w:proofErr w:type="spellEnd"/>
      <w:r>
        <w:t xml:space="preserve"> til NSP instanserne</w:t>
      </w:r>
      <w:bookmarkEnd w:id="6"/>
    </w:p>
    <w:p w:rsidR="006074C8" w:rsidRDefault="00C70588" w:rsidP="00655489">
      <w:r>
        <w:t xml:space="preserve">Dataindsamlingen fra kilderegistrene foregår på </w:t>
      </w:r>
      <w:proofErr w:type="spellStart"/>
      <w:r>
        <w:t>DoDi</w:t>
      </w:r>
      <w:proofErr w:type="spellEnd"/>
      <w:r>
        <w:t xml:space="preserve"> (for yderligere information om NSP konceptets komponenter henvises til </w:t>
      </w:r>
      <w:r w:rsidR="006074C8">
        <w:t>den overordnede NSP dokumentation</w:t>
      </w:r>
      <w:r>
        <w:t xml:space="preserve">). </w:t>
      </w:r>
    </w:p>
    <w:p w:rsidR="006074C8" w:rsidRDefault="006074C8" w:rsidP="00655489"/>
    <w:p w:rsidR="006074C8" w:rsidRDefault="00156EB0" w:rsidP="00156EB0">
      <w:pPr>
        <w:keepNext/>
        <w:spacing w:before="3600"/>
        <w:jc w:val="center"/>
      </w:pPr>
      <w:r w:rsidRPr="00156EB0">
        <w:rPr>
          <w:noProof/>
        </w:rPr>
        <w:drawing>
          <wp:inline distT="0" distB="0" distL="0" distR="0">
            <wp:extent cx="5270500" cy="2384685"/>
            <wp:effectExtent l="0" t="0" r="0" b="317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0500" cy="2384685"/>
                    </a:xfrm>
                    <a:prstGeom prst="rect">
                      <a:avLst/>
                    </a:prstGeom>
                    <a:noFill/>
                    <a:ln>
                      <a:noFill/>
                    </a:ln>
                  </pic:spPr>
                </pic:pic>
              </a:graphicData>
            </a:graphic>
          </wp:inline>
        </w:drawing>
      </w:r>
      <w:r w:rsidRPr="00156EB0">
        <w:t xml:space="preserve"> </w:t>
      </w:r>
    </w:p>
    <w:p w:rsidR="006074C8" w:rsidRPr="006074C8" w:rsidRDefault="006074C8" w:rsidP="006074C8">
      <w:pPr>
        <w:pStyle w:val="Billedtekst"/>
      </w:pPr>
      <w:bookmarkStart w:id="7" w:name="_Ref184278758"/>
      <w:r>
        <w:t xml:space="preserve">Figur </w:t>
      </w:r>
      <w:fldSimple w:instr=" SEQ Figur \* ARABIC ">
        <w:r w:rsidR="00876C32">
          <w:rPr>
            <w:noProof/>
          </w:rPr>
          <w:t>3</w:t>
        </w:r>
      </w:fldSimple>
      <w:bookmarkEnd w:id="7"/>
      <w:r>
        <w:t xml:space="preserve"> – </w:t>
      </w:r>
      <w:proofErr w:type="spellStart"/>
      <w:r>
        <w:t>principskite</w:t>
      </w:r>
      <w:proofErr w:type="spellEnd"/>
      <w:r>
        <w:t xml:space="preserve"> af </w:t>
      </w:r>
      <w:proofErr w:type="spellStart"/>
      <w:r>
        <w:t>envejs-replikeringen</w:t>
      </w:r>
      <w:proofErr w:type="spellEnd"/>
      <w:r>
        <w:t xml:space="preserve"> fra </w:t>
      </w:r>
      <w:proofErr w:type="spellStart"/>
      <w:r>
        <w:t>DoDi</w:t>
      </w:r>
      <w:proofErr w:type="spellEnd"/>
      <w:r>
        <w:t xml:space="preserve"> til NSP instanserne</w:t>
      </w:r>
    </w:p>
    <w:p w:rsidR="00C70588" w:rsidRPr="00367828" w:rsidRDefault="00C70588" w:rsidP="006074C8">
      <w:r>
        <w:t xml:space="preserve">Stamdatatabellerne registreres i </w:t>
      </w:r>
      <w:proofErr w:type="spellStart"/>
      <w:r>
        <w:t>NSP’ens</w:t>
      </w:r>
      <w:proofErr w:type="spellEnd"/>
      <w:r>
        <w:t xml:space="preserve"> </w:t>
      </w:r>
      <w:proofErr w:type="spellStart"/>
      <w:r>
        <w:t>replikeringsmekanisme</w:t>
      </w:r>
      <w:proofErr w:type="spellEnd"/>
      <w:r>
        <w:t xml:space="preserve">, og de parsede registerdata </w:t>
      </w:r>
      <w:proofErr w:type="spellStart"/>
      <w:r>
        <w:t>replikeres</w:t>
      </w:r>
      <w:proofErr w:type="spellEnd"/>
      <w:r>
        <w:t xml:space="preserve"> derfor automatisk ud til de enkelte NSP instanser</w:t>
      </w:r>
      <w:r w:rsidR="006074C8">
        <w:t xml:space="preserve"> som illustreret på </w:t>
      </w:r>
      <w:r w:rsidR="0096578C">
        <w:fldChar w:fldCharType="begin"/>
      </w:r>
      <w:r w:rsidR="006074C8">
        <w:instrText xml:space="preserve"> REF _Ref184278758 \h </w:instrText>
      </w:r>
      <w:r w:rsidR="0096578C">
        <w:fldChar w:fldCharType="separate"/>
      </w:r>
      <w:r w:rsidR="00D6053D">
        <w:t xml:space="preserve">Figur </w:t>
      </w:r>
      <w:r w:rsidR="00D6053D">
        <w:rPr>
          <w:noProof/>
        </w:rPr>
        <w:t>3</w:t>
      </w:r>
      <w:r w:rsidR="0096578C">
        <w:fldChar w:fldCharType="end"/>
      </w:r>
      <w:r>
        <w:t>, hvorfra de kan tilgås gennem de udstillede stamdataservices</w:t>
      </w:r>
      <w:r w:rsidR="006074C8">
        <w:t xml:space="preserve"> (ikke illustreret)</w:t>
      </w:r>
      <w:r>
        <w:t xml:space="preserve">. </w:t>
      </w:r>
    </w:p>
    <w:p w:rsidR="002E20F0" w:rsidRDefault="002E20F0">
      <w:pPr>
        <w:pStyle w:val="Overskrift2"/>
      </w:pPr>
      <w:bookmarkStart w:id="8" w:name="_Ref184279265"/>
      <w:bookmarkStart w:id="9" w:name="_Toc328036377"/>
      <w:r>
        <w:t>Etableringsudtræk og partielle udtræk af hele registre</w:t>
      </w:r>
      <w:bookmarkEnd w:id="8"/>
      <w:bookmarkEnd w:id="9"/>
    </w:p>
    <w:p w:rsidR="00497960" w:rsidRPr="00367828" w:rsidRDefault="00497960" w:rsidP="00655489">
      <w:r>
        <w:t>Stamdataregistret giver mulighed for dels enkeltopslag i de tilknyttede registre, dels mulighed for udtræk af hele registre til opbevaring og anvendelse i den lokale infrastruktur. Disse services beskrives i de følgende afsnit.</w:t>
      </w:r>
    </w:p>
    <w:p w:rsidR="00C30E88" w:rsidRDefault="00C30E88" w:rsidP="00655489">
      <w:pPr>
        <w:pStyle w:val="Overskrift3"/>
      </w:pPr>
      <w:bookmarkStart w:id="10" w:name="_Toc328036378"/>
      <w:r>
        <w:t>Kopiregisterservicen</w:t>
      </w:r>
      <w:bookmarkEnd w:id="10"/>
    </w:p>
    <w:p w:rsidR="00591D95" w:rsidRDefault="00C478FC" w:rsidP="00C30E88">
      <w:r>
        <w:t xml:space="preserve">Der kan foretages komplette registerudtræk ved anvendelse af </w:t>
      </w:r>
      <w:r w:rsidR="00C30E88">
        <w:t xml:space="preserve">Kopiregisterservicen </w:t>
      </w:r>
      <w:r>
        <w:t>(KRS)</w:t>
      </w:r>
      <w:r w:rsidR="00591D95">
        <w:t>, der</w:t>
      </w:r>
      <w:r>
        <w:t xml:space="preserve"> </w:t>
      </w:r>
      <w:r w:rsidR="00C30E88">
        <w:t xml:space="preserve">er en </w:t>
      </w:r>
      <w:r>
        <w:t xml:space="preserve">identitetsbaseret DGWS </w:t>
      </w:r>
      <w:r w:rsidR="00C30E88">
        <w:t xml:space="preserve">webservice </w:t>
      </w:r>
      <w:r w:rsidR="000418FB">
        <w:t xml:space="preserve">udstillet på NSP platformen. </w:t>
      </w:r>
    </w:p>
    <w:p w:rsidR="00C30E88" w:rsidRPr="00D03321" w:rsidRDefault="00591D95" w:rsidP="00C30E88">
      <w:r>
        <w:t>Kopiregisterservicen giver dels mulighed for etableringsudtræk, hvor det komplette register leveres</w:t>
      </w:r>
      <w:r w:rsidR="0091082B">
        <w:rPr>
          <w:rStyle w:val="Fodnotehenvisning"/>
        </w:rPr>
        <w:footnoteReference w:id="2"/>
      </w:r>
      <w:r>
        <w:t>, dels såkaldte ”delta-opdateringer”, hvor ændringer i registret siden sidste udtræk leveres.</w:t>
      </w:r>
      <w:r w:rsidR="002E20F0">
        <w:t xml:space="preserve"> De to typer udtræk er varianter af samme kald, hvor et etableringsudtræk leverer summen af samtlige ændringer i det pågældende registers levetid, og hvor et deltaudtræk leverer summen af ændringer siden sidste kald.</w:t>
      </w:r>
    </w:p>
    <w:p w:rsidR="00C30E88" w:rsidRDefault="00C30E88" w:rsidP="009D4845">
      <w:pPr>
        <w:keepNext/>
        <w:keepLines/>
        <w:spacing w:line="240" w:lineRule="auto"/>
        <w:jc w:val="left"/>
      </w:pPr>
    </w:p>
    <w:p w:rsidR="00876C32" w:rsidRDefault="00876C32" w:rsidP="00876C32">
      <w:pPr>
        <w:keepNext/>
        <w:keepLines/>
        <w:spacing w:line="240" w:lineRule="auto"/>
        <w:jc w:val="center"/>
      </w:pPr>
      <w:r w:rsidRPr="00876C32">
        <w:rPr>
          <w:noProof/>
        </w:rPr>
        <w:drawing>
          <wp:inline distT="0" distB="0" distL="0" distR="0">
            <wp:extent cx="5270500" cy="2108200"/>
            <wp:effectExtent l="0" t="0" r="1270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0500" cy="2108200"/>
                    </a:xfrm>
                    <a:prstGeom prst="rect">
                      <a:avLst/>
                    </a:prstGeom>
                    <a:noFill/>
                    <a:ln>
                      <a:noFill/>
                    </a:ln>
                  </pic:spPr>
                </pic:pic>
              </a:graphicData>
            </a:graphic>
          </wp:inline>
        </w:drawing>
      </w:r>
    </w:p>
    <w:p w:rsidR="00C30E88" w:rsidRDefault="00876C32" w:rsidP="009D4845">
      <w:pPr>
        <w:pStyle w:val="Billedtekst"/>
      </w:pPr>
      <w:r>
        <w:t xml:space="preserve">Figur </w:t>
      </w:r>
      <w:fldSimple w:instr=" SEQ Figur \* ARABIC ">
        <w:r>
          <w:rPr>
            <w:noProof/>
          </w:rPr>
          <w:t>4</w:t>
        </w:r>
      </w:fldSimple>
      <w:r>
        <w:t xml:space="preserve"> – Kopiregisterservicen udstiller snitflader til udtræk af registre</w:t>
      </w:r>
    </w:p>
    <w:p w:rsidR="00C30E88" w:rsidRDefault="00C30E88">
      <w:pPr>
        <w:spacing w:line="240" w:lineRule="auto"/>
        <w:jc w:val="left"/>
      </w:pPr>
    </w:p>
    <w:p w:rsidR="00C30E88" w:rsidRDefault="00C30E88">
      <w:pPr>
        <w:spacing w:line="240" w:lineRule="auto"/>
        <w:jc w:val="left"/>
      </w:pPr>
    </w:p>
    <w:p w:rsidR="00C30E88" w:rsidRDefault="00C30E88" w:rsidP="000418FB">
      <w:r>
        <w:t xml:space="preserve">Til at styre hvilke klienter der har adgang til de respektive registre i Stamdata findes der en </w:t>
      </w:r>
      <w:r w:rsidR="00156EB0">
        <w:t>rettighedstabel</w:t>
      </w:r>
      <w:r>
        <w:t xml:space="preserve">. </w:t>
      </w:r>
      <w:r w:rsidR="00156EB0">
        <w:t xml:space="preserve">Tabellen opdateres af </w:t>
      </w:r>
      <w:r>
        <w:t xml:space="preserve">driftsoperatøren. Der henvises til driftsguiden for en detaljeret beskrivelse af </w:t>
      </w:r>
      <w:r w:rsidR="00156EB0">
        <w:t>rettighedstildeling</w:t>
      </w:r>
      <w:r>
        <w:t>.</w:t>
      </w:r>
    </w:p>
    <w:p w:rsidR="00497960" w:rsidRDefault="002E20F0" w:rsidP="00367828">
      <w:pPr>
        <w:pStyle w:val="Overskrift2"/>
      </w:pPr>
      <w:bookmarkStart w:id="11" w:name="_Toc328036379"/>
      <w:r>
        <w:t>Enkeltopslag</w:t>
      </w:r>
      <w:r w:rsidR="00497960">
        <w:t>sservices</w:t>
      </w:r>
      <w:bookmarkEnd w:id="11"/>
    </w:p>
    <w:p w:rsidR="00497960" w:rsidRDefault="009E0E3A" w:rsidP="00655489">
      <w:r>
        <w:t>For udvalgte registre er der implementeret såkaldte enkeltopslagsservices, der, som navnet antyder, giver mulighed for opslag på enkeltregistreringer i de respektive registre. Alle enkeltopslagsservices implementeres som identitetsbaserede</w:t>
      </w:r>
      <w:r w:rsidR="00304F8A">
        <w:t xml:space="preserve"> </w:t>
      </w:r>
      <w:r>
        <w:t>web services.</w:t>
      </w:r>
    </w:p>
    <w:p w:rsidR="00655CD9" w:rsidRDefault="00655CD9" w:rsidP="00655CD9">
      <w:pPr>
        <w:keepNext/>
        <w:keepLines/>
        <w:jc w:val="center"/>
      </w:pPr>
    </w:p>
    <w:p w:rsidR="00655CD9" w:rsidRDefault="00876C32" w:rsidP="009D4845">
      <w:pPr>
        <w:keepNext/>
        <w:keepLines/>
        <w:spacing w:before="2880"/>
        <w:jc w:val="center"/>
      </w:pPr>
      <w:r w:rsidRPr="00876C32">
        <w:rPr>
          <w:noProof/>
        </w:rPr>
        <w:drawing>
          <wp:inline distT="0" distB="0" distL="0" distR="0">
            <wp:extent cx="4852035" cy="1959842"/>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52831" cy="1960163"/>
                    </a:xfrm>
                    <a:prstGeom prst="rect">
                      <a:avLst/>
                    </a:prstGeom>
                    <a:noFill/>
                    <a:ln>
                      <a:noFill/>
                    </a:ln>
                  </pic:spPr>
                </pic:pic>
              </a:graphicData>
            </a:graphic>
          </wp:inline>
        </w:drawing>
      </w:r>
    </w:p>
    <w:p w:rsidR="00655CD9" w:rsidRDefault="00655CD9" w:rsidP="00655CD9">
      <w:pPr>
        <w:pStyle w:val="Billedtekst"/>
      </w:pPr>
      <w:r>
        <w:t xml:space="preserve">Figur </w:t>
      </w:r>
      <w:fldSimple w:instr=" SEQ Figur \* ARABIC ">
        <w:r w:rsidR="00876C32">
          <w:rPr>
            <w:noProof/>
          </w:rPr>
          <w:t>5</w:t>
        </w:r>
      </w:fldSimple>
      <w:r>
        <w:t xml:space="preserve"> – Stamdataservicen udstiller snitflader til enkeltopslag for udvalgte registre</w:t>
      </w:r>
    </w:p>
    <w:p w:rsidR="00030603" w:rsidRDefault="00030603" w:rsidP="00655489">
      <w:r>
        <w:t>Stamdataservicen stiller følgende enkeltopslagsservices til rådighed:</w:t>
      </w:r>
    </w:p>
    <w:p w:rsidR="00F66B6A" w:rsidRDefault="00F66B6A" w:rsidP="00655489"/>
    <w:tbl>
      <w:tblPr>
        <w:tblStyle w:val="Tabel-Gitter"/>
        <w:tblW w:w="0" w:type="auto"/>
        <w:tblLook w:val="04A0"/>
      </w:tblPr>
      <w:tblGrid>
        <w:gridCol w:w="2515"/>
        <w:gridCol w:w="3272"/>
        <w:gridCol w:w="2729"/>
      </w:tblGrid>
      <w:tr w:rsidR="00F66B6A" w:rsidTr="00655489">
        <w:tc>
          <w:tcPr>
            <w:tcW w:w="2283" w:type="dxa"/>
            <w:shd w:val="pct12" w:color="auto" w:fill="auto"/>
          </w:tcPr>
          <w:p w:rsidR="00F66B6A" w:rsidRPr="00655489" w:rsidRDefault="00F66B6A" w:rsidP="00165144">
            <w:pPr>
              <w:keepNext/>
              <w:keepLines/>
              <w:jc w:val="center"/>
              <w:rPr>
                <w:b/>
              </w:rPr>
            </w:pPr>
            <w:r w:rsidRPr="00655489">
              <w:rPr>
                <w:b/>
              </w:rPr>
              <w:lastRenderedPageBreak/>
              <w:t>Register</w:t>
            </w:r>
          </w:p>
        </w:tc>
        <w:tc>
          <w:tcPr>
            <w:tcW w:w="3394" w:type="dxa"/>
            <w:shd w:val="pct12" w:color="auto" w:fill="auto"/>
          </w:tcPr>
          <w:p w:rsidR="00F66B6A" w:rsidRPr="00655489" w:rsidRDefault="00F66B6A" w:rsidP="00165144">
            <w:pPr>
              <w:keepNext/>
              <w:keepLines/>
              <w:jc w:val="center"/>
              <w:rPr>
                <w:b/>
              </w:rPr>
            </w:pPr>
            <w:r w:rsidRPr="00655489">
              <w:rPr>
                <w:b/>
              </w:rPr>
              <w:t>Beskrivelse</w:t>
            </w:r>
          </w:p>
        </w:tc>
        <w:tc>
          <w:tcPr>
            <w:tcW w:w="2839" w:type="dxa"/>
            <w:shd w:val="pct12" w:color="auto" w:fill="auto"/>
          </w:tcPr>
          <w:p w:rsidR="00F66B6A" w:rsidRPr="00655489" w:rsidRDefault="00F66B6A" w:rsidP="00165144">
            <w:pPr>
              <w:keepNext/>
              <w:keepLines/>
              <w:jc w:val="center"/>
              <w:rPr>
                <w:b/>
              </w:rPr>
            </w:pPr>
            <w:r w:rsidRPr="00655489">
              <w:rPr>
                <w:b/>
              </w:rPr>
              <w:t>Særlige forhold</w:t>
            </w:r>
          </w:p>
        </w:tc>
      </w:tr>
      <w:tr w:rsidR="00F66B6A" w:rsidTr="00655489">
        <w:tc>
          <w:tcPr>
            <w:tcW w:w="2283" w:type="dxa"/>
          </w:tcPr>
          <w:p w:rsidR="00F66B6A" w:rsidRPr="00655489" w:rsidRDefault="00F66B6A" w:rsidP="00165144">
            <w:pPr>
              <w:keepNext/>
              <w:keepLines/>
              <w:rPr>
                <w:b/>
              </w:rPr>
            </w:pPr>
            <w:r w:rsidRPr="00655489">
              <w:rPr>
                <w:b/>
              </w:rPr>
              <w:t>Autorisationsregistret</w:t>
            </w:r>
          </w:p>
        </w:tc>
        <w:tc>
          <w:tcPr>
            <w:tcW w:w="3394" w:type="dxa"/>
          </w:tcPr>
          <w:p w:rsidR="00F66B6A" w:rsidRDefault="00BF7F79" w:rsidP="00165144">
            <w:pPr>
              <w:keepNext/>
              <w:keepLines/>
              <w:jc w:val="left"/>
            </w:pPr>
            <w:r>
              <w:t>Giver mulighed for verifikation af autorisations</w:t>
            </w:r>
            <w:r>
              <w:softHyphen/>
              <w:t>nummer, f.eks. til brug fra SOSI STS eller administrative systemer ved ansættelse af sundhedsfagligt personale.</w:t>
            </w:r>
          </w:p>
        </w:tc>
        <w:tc>
          <w:tcPr>
            <w:tcW w:w="2839" w:type="dxa"/>
          </w:tcPr>
          <w:p w:rsidR="00F66B6A" w:rsidRDefault="00BF7F79" w:rsidP="00165144">
            <w:pPr>
              <w:keepNext/>
              <w:keepLines/>
              <w:jc w:val="left"/>
            </w:pPr>
            <w:r>
              <w:t xml:space="preserve">Anvendelse kræver oprettelse på </w:t>
            </w:r>
            <w:proofErr w:type="spellStart"/>
            <w:r>
              <w:t>CVR-whitelist</w:t>
            </w:r>
            <w:proofErr w:type="spellEnd"/>
            <w:r>
              <w:t>.</w:t>
            </w:r>
          </w:p>
          <w:p w:rsidR="00BF7F79" w:rsidRDefault="00BF7F79" w:rsidP="00165144">
            <w:pPr>
              <w:keepNext/>
              <w:keepLines/>
              <w:jc w:val="left"/>
            </w:pPr>
          </w:p>
        </w:tc>
      </w:tr>
      <w:tr w:rsidR="001007C1" w:rsidTr="00BF7F79">
        <w:tc>
          <w:tcPr>
            <w:tcW w:w="2283" w:type="dxa"/>
          </w:tcPr>
          <w:p w:rsidR="001007C1" w:rsidRPr="00655489" w:rsidRDefault="001007C1" w:rsidP="00165144">
            <w:pPr>
              <w:keepNext/>
              <w:keepLines/>
              <w:rPr>
                <w:b/>
              </w:rPr>
            </w:pPr>
            <w:r w:rsidRPr="00655489">
              <w:rPr>
                <w:b/>
              </w:rPr>
              <w:t>CPR registret</w:t>
            </w:r>
          </w:p>
        </w:tc>
        <w:tc>
          <w:tcPr>
            <w:tcW w:w="3394" w:type="dxa"/>
          </w:tcPr>
          <w:p w:rsidR="001007C1" w:rsidRDefault="001007C1" w:rsidP="00165144">
            <w:pPr>
              <w:keepNext/>
              <w:keepLines/>
              <w:jc w:val="left"/>
            </w:pPr>
            <w:r>
              <w:t xml:space="preserve">Implementering af </w:t>
            </w:r>
            <w:proofErr w:type="spellStart"/>
            <w:r>
              <w:t>MedCom’s</w:t>
            </w:r>
            <w:proofErr w:type="spellEnd"/>
            <w:r>
              <w:t xml:space="preserve"> ”Det gode CPR Opslag”</w:t>
            </w:r>
          </w:p>
        </w:tc>
        <w:tc>
          <w:tcPr>
            <w:tcW w:w="2839" w:type="dxa"/>
          </w:tcPr>
          <w:p w:rsidR="00292379" w:rsidRDefault="00292379" w:rsidP="00165144">
            <w:pPr>
              <w:keepNext/>
              <w:keepLines/>
              <w:jc w:val="left"/>
            </w:pPr>
            <w:r>
              <w:t xml:space="preserve">Anvendelse kræver oprettelse på </w:t>
            </w:r>
            <w:proofErr w:type="spellStart"/>
            <w:r>
              <w:t>CVR-whitelist</w:t>
            </w:r>
            <w:proofErr w:type="spellEnd"/>
            <w:r>
              <w:t xml:space="preserve">. </w:t>
            </w:r>
          </w:p>
        </w:tc>
      </w:tr>
    </w:tbl>
    <w:p w:rsidR="00F66B6A" w:rsidRDefault="00F66B6A" w:rsidP="00655489"/>
    <w:p w:rsidR="00292379" w:rsidRDefault="00292379" w:rsidP="00655489">
      <w:r>
        <w:t xml:space="preserve">For yderligere information om enkeltopslagsservices henvises til </w:t>
      </w:r>
      <w:proofErr w:type="spellStart"/>
      <w:r w:rsidR="006074C8">
        <w:t>a</w:t>
      </w:r>
      <w:r>
        <w:t>nvenderguiden</w:t>
      </w:r>
      <w:proofErr w:type="spellEnd"/>
      <w:r>
        <w:t>, der indgår på lige fod med nærværende dokument i den samlede dokumentations</w:t>
      </w:r>
      <w:r>
        <w:softHyphen/>
        <w:t>pakke for stamdataservicen.</w:t>
      </w:r>
    </w:p>
    <w:p w:rsidR="00292379" w:rsidRDefault="00292379">
      <w:pPr>
        <w:pStyle w:val="Overskrift2"/>
      </w:pPr>
      <w:bookmarkStart w:id="12" w:name="_Toc328036380"/>
      <w:r>
        <w:t>Abonnementsservice til CPR registret</w:t>
      </w:r>
      <w:bookmarkEnd w:id="12"/>
    </w:p>
    <w:p w:rsidR="00292379" w:rsidRDefault="00ED1C1C" w:rsidP="00655489">
      <w:r>
        <w:t>CPR abonnementsservicen på NSP er en service til automatisk opdatering af en liste af CPR numre. De enkelte abonnenter (f.eks. en region eller et sygehus) vedligeholder deres egen liste på NSP, og abonnenterne modtager ændringer i CPR informationerne for de enkelte CPR numre på en given abonnementsliste ved kald til abonnementsservicen.</w:t>
      </w:r>
    </w:p>
    <w:p w:rsidR="00ED1C1C" w:rsidRDefault="00ED1C1C" w:rsidP="00655489">
      <w:r>
        <w:t xml:space="preserve">Set udefra udstiller abonnementsservicen to </w:t>
      </w:r>
      <w:r w:rsidR="006074C8">
        <w:t xml:space="preserve">identitetsbaserede webservice </w:t>
      </w:r>
      <w:r>
        <w:t>snitflader</w:t>
      </w:r>
      <w:r w:rsidR="006074C8">
        <w:t xml:space="preserve"> (DGWS)</w:t>
      </w:r>
      <w:r>
        <w:t>:</w:t>
      </w:r>
    </w:p>
    <w:p w:rsidR="00ED1C1C" w:rsidRDefault="00ED1C1C" w:rsidP="00655489"/>
    <w:p w:rsidR="00ED1C1C" w:rsidRDefault="00ED1C1C" w:rsidP="00655489">
      <w:pPr>
        <w:pStyle w:val="Listeafsnit"/>
        <w:numPr>
          <w:ilvl w:val="0"/>
          <w:numId w:val="46"/>
        </w:numPr>
      </w:pPr>
      <w:r>
        <w:t xml:space="preserve">En </w:t>
      </w:r>
      <w:r w:rsidRPr="00655489">
        <w:rPr>
          <w:b/>
        </w:rPr>
        <w:t>vedligeholdelsessnitflade</w:t>
      </w:r>
      <w:r>
        <w:t>, hvor abonnenter kan vedligeholde deres egen abonnementsliste (dvs. tilføje CPR numre til listen eller fjerne CPR numre fra listen).</w:t>
      </w:r>
    </w:p>
    <w:p w:rsidR="00ED1C1C" w:rsidRDefault="00ED1C1C" w:rsidP="00655489">
      <w:pPr>
        <w:pStyle w:val="Listeafsnit"/>
        <w:numPr>
          <w:ilvl w:val="0"/>
          <w:numId w:val="46"/>
        </w:numPr>
      </w:pPr>
      <w:r>
        <w:t xml:space="preserve">En </w:t>
      </w:r>
      <w:r w:rsidR="006074C8">
        <w:rPr>
          <w:b/>
        </w:rPr>
        <w:t>udtræks</w:t>
      </w:r>
      <w:r w:rsidRPr="00655489">
        <w:rPr>
          <w:b/>
        </w:rPr>
        <w:t>snitflade</w:t>
      </w:r>
      <w:r>
        <w:t>, hvor abonnenter kan forespørge på ændringer i CPR oplysningerne for de CPR numre, der er på listen.</w:t>
      </w:r>
    </w:p>
    <w:p w:rsidR="00ED1C1C" w:rsidRDefault="00ED1C1C" w:rsidP="00655489"/>
    <w:p w:rsidR="006074C8" w:rsidRDefault="006074C8" w:rsidP="007A7CC8">
      <w:r>
        <w:t xml:space="preserve">Det bemærkes, at abonnementsservicen </w:t>
      </w:r>
      <w:r w:rsidR="007A7CC8">
        <w:t xml:space="preserve">for CPR registret </w:t>
      </w:r>
      <w:r>
        <w:t xml:space="preserve">udelukkende </w:t>
      </w:r>
      <w:r w:rsidR="00876C32">
        <w:t xml:space="preserve">overvåger </w:t>
      </w:r>
      <w:r w:rsidR="007A7CC8">
        <w:t xml:space="preserve">ændringer </w:t>
      </w:r>
      <w:r>
        <w:t xml:space="preserve">i </w:t>
      </w:r>
      <w:r w:rsidR="007A7CC8">
        <w:t xml:space="preserve">selve </w:t>
      </w:r>
      <w:r>
        <w:t>CPR registret</w:t>
      </w:r>
      <w:r w:rsidR="007A7CC8">
        <w:t>. Ønskes der ajourførte oplysninger vedrørende f.eks. ”egen læge” eller yderinformationer opnås dette</w:t>
      </w:r>
      <w:r w:rsidR="00585ED7">
        <w:t xml:space="preserve"> gennem brug af kopiregisterservicen for de pågældende registre (se afsnit </w:t>
      </w:r>
      <w:r w:rsidR="0096578C">
        <w:fldChar w:fldCharType="begin"/>
      </w:r>
      <w:r w:rsidR="00585ED7">
        <w:instrText xml:space="preserve"> REF _Ref184279265 \r \h </w:instrText>
      </w:r>
      <w:r w:rsidR="0096578C">
        <w:fldChar w:fldCharType="separate"/>
      </w:r>
      <w:r w:rsidR="00D6053D">
        <w:t>3.3</w:t>
      </w:r>
      <w:r w:rsidR="0096578C">
        <w:fldChar w:fldCharType="end"/>
      </w:r>
      <w:r>
        <w:t xml:space="preserve"> </w:t>
      </w:r>
      <w:r w:rsidR="00585ED7">
        <w:t>for yderligere information).</w:t>
      </w:r>
    </w:p>
    <w:p w:rsidR="00ED1C1C" w:rsidRDefault="00585ED7" w:rsidP="00235D23">
      <w:pPr>
        <w:keepNext/>
        <w:keepLines/>
      </w:pPr>
      <w:r>
        <w:lastRenderedPageBreak/>
        <w:t xml:space="preserve">Abonnementsservicen er skitseret på </w:t>
      </w:r>
      <w:r w:rsidR="0096578C">
        <w:fldChar w:fldCharType="begin"/>
      </w:r>
      <w:r>
        <w:instrText xml:space="preserve"> REF _Ref184279305 \h </w:instrText>
      </w:r>
      <w:r w:rsidR="0096578C">
        <w:fldChar w:fldCharType="separate"/>
      </w:r>
      <w:r w:rsidR="00D6053D">
        <w:t xml:space="preserve">Figur </w:t>
      </w:r>
      <w:r w:rsidR="00D6053D">
        <w:rPr>
          <w:noProof/>
        </w:rPr>
        <w:t>5</w:t>
      </w:r>
      <w:r w:rsidR="0096578C">
        <w:fldChar w:fldCharType="end"/>
      </w:r>
      <w:r>
        <w:t xml:space="preserve">. Som det fremgår af figuren vedligeholdes abonnementslister ved anvendelse af en vedligeholdelsessnitflade udstillet af den generiske </w:t>
      </w:r>
      <w:r w:rsidR="00D6053D">
        <w:t>opsamlingsservice (GOS)</w:t>
      </w:r>
      <w:r>
        <w:t>, og udtræk af ændrede oplysninger fås gennem den udstillede abonnementssnitflade oprettet til formålet.</w:t>
      </w:r>
    </w:p>
    <w:p w:rsidR="00585ED7" w:rsidRDefault="00585ED7" w:rsidP="00235D23">
      <w:pPr>
        <w:keepNext/>
        <w:keepLines/>
      </w:pPr>
      <w:r>
        <w:t xml:space="preserve">Der henvises til </w:t>
      </w:r>
      <w:proofErr w:type="spellStart"/>
      <w:r>
        <w:t>anvenderguiden</w:t>
      </w:r>
      <w:proofErr w:type="spellEnd"/>
      <w:r>
        <w:t xml:space="preserve"> for yderligere information om hvordan snitfladerne anvendes.</w:t>
      </w:r>
    </w:p>
    <w:p w:rsidR="00585ED7" w:rsidRDefault="00585ED7" w:rsidP="00235D23">
      <w:pPr>
        <w:keepNext/>
        <w:keepLines/>
      </w:pPr>
    </w:p>
    <w:p w:rsidR="00ED1C1C" w:rsidRDefault="00235D23" w:rsidP="00235D23">
      <w:pPr>
        <w:keepNext/>
        <w:keepLines/>
        <w:spacing w:before="7200"/>
      </w:pPr>
      <w:r w:rsidRPr="00655489">
        <w:rPr>
          <w:rFonts w:ascii="Helvetica" w:eastAsia="Cambria" w:hAnsi="Helvetica" w:cs="Helvetica"/>
          <w:noProof/>
          <w:sz w:val="24"/>
          <w:szCs w:val="24"/>
        </w:rPr>
        <w:drawing>
          <wp:inline distT="0" distB="0" distL="0" distR="0">
            <wp:extent cx="5270253" cy="62280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6471"/>
                    <a:stretch/>
                  </pic:blipFill>
                  <pic:spPr bwMode="auto">
                    <a:xfrm>
                      <a:off x="0" y="0"/>
                      <a:ext cx="5270500" cy="6228372"/>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D1C1C" w:rsidRDefault="00ED1C1C" w:rsidP="00235D23">
      <w:pPr>
        <w:pStyle w:val="Billedtekst"/>
      </w:pPr>
      <w:bookmarkStart w:id="13" w:name="_Ref184279305"/>
      <w:r>
        <w:t xml:space="preserve">Figur </w:t>
      </w:r>
      <w:fldSimple w:instr=" SEQ Figur \* ARABIC ">
        <w:r w:rsidR="00876C32">
          <w:rPr>
            <w:noProof/>
          </w:rPr>
          <w:t>6</w:t>
        </w:r>
      </w:fldSimple>
      <w:bookmarkEnd w:id="13"/>
      <w:r>
        <w:t xml:space="preserve"> </w:t>
      </w:r>
      <w:r w:rsidR="007B7A4C">
        <w:t>–</w:t>
      </w:r>
      <w:r>
        <w:t xml:space="preserve"> </w:t>
      </w:r>
      <w:r w:rsidR="007B7A4C">
        <w:t>Arkitekturskitse for abonnementsservicen.</w:t>
      </w:r>
    </w:p>
    <w:p w:rsidR="004946E5" w:rsidRDefault="004946E5" w:rsidP="00165144">
      <w:pPr>
        <w:keepNext/>
        <w:keepLines/>
      </w:pPr>
      <w:r>
        <w:lastRenderedPageBreak/>
        <w:t>For kald til at hente ændrede CPR numre (</w:t>
      </w:r>
      <w:proofErr w:type="spellStart"/>
      <w:r w:rsidRPr="00655489">
        <w:rPr>
          <w:i/>
        </w:rPr>
        <w:t>getChangedCprs</w:t>
      </w:r>
      <w:proofErr w:type="spellEnd"/>
      <w:r>
        <w:t xml:space="preserve">) ser </w:t>
      </w:r>
      <w:proofErr w:type="spellStart"/>
      <w:r>
        <w:t>dataflowet</w:t>
      </w:r>
      <w:proofErr w:type="spellEnd"/>
      <w:r>
        <w:t xml:space="preserve"> fra </w:t>
      </w:r>
      <w:proofErr w:type="spellStart"/>
      <w:r>
        <w:t>DoDi</w:t>
      </w:r>
      <w:proofErr w:type="spellEnd"/>
      <w:r>
        <w:t xml:space="preserve"> til NSP og internt på </w:t>
      </w:r>
      <w:proofErr w:type="spellStart"/>
      <w:r>
        <w:t>NSP’en</w:t>
      </w:r>
      <w:proofErr w:type="spellEnd"/>
      <w:r>
        <w:t xml:space="preserve"> ud som skitseret på </w:t>
      </w:r>
      <w:r w:rsidR="0096578C">
        <w:fldChar w:fldCharType="begin"/>
      </w:r>
      <w:r>
        <w:instrText xml:space="preserve"> REF _Ref184280826 \h </w:instrText>
      </w:r>
      <w:r w:rsidR="0096578C">
        <w:fldChar w:fldCharType="separate"/>
      </w:r>
      <w:r w:rsidR="00D6053D">
        <w:t xml:space="preserve">Figur </w:t>
      </w:r>
      <w:r w:rsidR="00D6053D">
        <w:rPr>
          <w:noProof/>
        </w:rPr>
        <w:t>6</w:t>
      </w:r>
      <w:r w:rsidR="0096578C">
        <w:fldChar w:fldCharType="end"/>
      </w:r>
      <w:r>
        <w:t>:</w:t>
      </w:r>
    </w:p>
    <w:p w:rsidR="004946E5" w:rsidRDefault="004946E5" w:rsidP="00D6053D">
      <w:pPr>
        <w:keepNext/>
        <w:keepLines/>
      </w:pPr>
    </w:p>
    <w:p w:rsidR="004946E5" w:rsidRDefault="004946E5" w:rsidP="00D6053D">
      <w:pPr>
        <w:keepNext/>
        <w:keepLines/>
        <w:spacing w:before="8040"/>
        <w:jc w:val="center"/>
      </w:pPr>
      <w:r>
        <w:rPr>
          <w:noProof/>
        </w:rPr>
        <w:drawing>
          <wp:inline distT="0" distB="0" distL="0" distR="0">
            <wp:extent cx="3924935" cy="5253990"/>
            <wp:effectExtent l="0" t="0" r="12065" b="3810"/>
            <wp:docPr id="2" name="Picture 1" descr="changesToCpr 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sToCpr dataflow.png"/>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24935" cy="5253990"/>
                    </a:xfrm>
                    <a:prstGeom prst="rect">
                      <a:avLst/>
                    </a:prstGeom>
                  </pic:spPr>
                </pic:pic>
              </a:graphicData>
            </a:graphic>
          </wp:inline>
        </w:drawing>
      </w:r>
    </w:p>
    <w:p w:rsidR="004946E5" w:rsidRPr="004946E5" w:rsidRDefault="004946E5" w:rsidP="00165144">
      <w:pPr>
        <w:pStyle w:val="Billedtekst"/>
        <w:keepNext/>
        <w:keepLines/>
      </w:pPr>
      <w:bookmarkStart w:id="14" w:name="_Ref184280826"/>
      <w:r>
        <w:t xml:space="preserve">Figur </w:t>
      </w:r>
      <w:fldSimple w:instr=" SEQ Figur \* ARABIC ">
        <w:r w:rsidR="00876C32">
          <w:rPr>
            <w:noProof/>
          </w:rPr>
          <w:t>7</w:t>
        </w:r>
      </w:fldSimple>
      <w:bookmarkEnd w:id="14"/>
      <w:r>
        <w:t xml:space="preserve"> – </w:t>
      </w:r>
      <w:proofErr w:type="spellStart"/>
      <w:r>
        <w:t>Dataflow</w:t>
      </w:r>
      <w:proofErr w:type="spellEnd"/>
      <w:r>
        <w:t xml:space="preserve"> gennem arkitekturen ved brug af abonnementsservicen</w:t>
      </w:r>
    </w:p>
    <w:p w:rsidR="000418FB" w:rsidRDefault="00BF7F79" w:rsidP="00655489">
      <w:pPr>
        <w:pStyle w:val="Overskrift1"/>
      </w:pPr>
      <w:bookmarkStart w:id="15" w:name="_Toc328036381"/>
      <w:r>
        <w:lastRenderedPageBreak/>
        <w:t>Særlige forhold</w:t>
      </w:r>
      <w:bookmarkEnd w:id="15"/>
    </w:p>
    <w:p w:rsidR="00BF7F79" w:rsidRDefault="00BF7F79" w:rsidP="000418FB">
      <w:r>
        <w:t>Stamdataservicen anvender en række tabeller til at opbevare stamdataregistrene. Disse tabeller er typisk koblet relativt hårdt op mod kilderegistrenes struktur, og tidligere erfaringer ha</w:t>
      </w:r>
      <w:r w:rsidR="00435396">
        <w:t xml:space="preserve">r vist, at der med jævne mellemrum forekommer ændringer i kilderegistrene. Det er derfor forsøgt undgået at andre (NSP) komponenter end stamdataservicen anvender stamdatatabellerne. Hvor andre komponenter har behov for at anvende stamdata internt på NSP, kopieres data ud i separate tabeller, som komponenterne kan bruge i stedet. </w:t>
      </w:r>
    </w:p>
    <w:p w:rsidR="008B25BC" w:rsidRDefault="00435396" w:rsidP="000418FB">
      <w:r>
        <w:t>På NSP 2.0 anvendes autorisationsregistrets data af STS (til berigelse og verifikation af autorisationsnummer), og der er derfor oprettet en særlig Autorisationstabel til dette formål som illustreret på figuren nedenfor.</w:t>
      </w:r>
    </w:p>
    <w:p w:rsidR="00497960" w:rsidRDefault="00497960" w:rsidP="00655489">
      <w:pPr>
        <w:keepNext/>
        <w:keepLines/>
      </w:pPr>
    </w:p>
    <w:p w:rsidR="00497960" w:rsidRDefault="00F842C4" w:rsidP="00655489">
      <w:pPr>
        <w:keepNext/>
        <w:keepLines/>
        <w:spacing w:before="3960"/>
        <w:jc w:val="center"/>
      </w:pPr>
      <w:r>
        <w:rPr>
          <w:noProof/>
        </w:rPr>
        <w:drawing>
          <wp:inline distT="0" distB="0" distL="0" distR="0">
            <wp:extent cx="4333240" cy="2513965"/>
            <wp:effectExtent l="0" t="0" r="10160" b="635"/>
            <wp:docPr id="3" name="Billede 1" descr="Autorisations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risationsWS.png"/>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33240" cy="2513965"/>
                    </a:xfrm>
                    <a:prstGeom prst="rect">
                      <a:avLst/>
                    </a:prstGeom>
                  </pic:spPr>
                </pic:pic>
              </a:graphicData>
            </a:graphic>
          </wp:inline>
        </w:drawing>
      </w:r>
    </w:p>
    <w:p w:rsidR="008B25BC" w:rsidRDefault="00497960" w:rsidP="004946E5">
      <w:pPr>
        <w:pStyle w:val="Billedtekst"/>
      </w:pPr>
      <w:r>
        <w:t xml:space="preserve">Figur </w:t>
      </w:r>
      <w:fldSimple w:instr=" SEQ Figur \* ARABIC ">
        <w:r w:rsidR="00876C32">
          <w:rPr>
            <w:noProof/>
          </w:rPr>
          <w:t>8</w:t>
        </w:r>
      </w:fldSimple>
      <w:r>
        <w:t xml:space="preserve"> </w:t>
      </w:r>
      <w:r w:rsidR="00435396">
        <w:t>– Enkeltopslagsservicen til autorisationsregistret og STS deler datagrundlag.</w:t>
      </w:r>
      <w:r w:rsidR="00435396" w:rsidDel="00435396">
        <w:rPr>
          <w:rStyle w:val="Kommentarhenvisning"/>
        </w:rPr>
        <w:t xml:space="preserve"> </w:t>
      </w:r>
    </w:p>
    <w:p w:rsidR="00435396" w:rsidRDefault="00435396" w:rsidP="000418FB"/>
    <w:p w:rsidR="00C30E88" w:rsidRDefault="00C30E88" w:rsidP="00DB0324">
      <w:pPr>
        <w:pStyle w:val="Overskrift1"/>
      </w:pPr>
      <w:bookmarkStart w:id="16" w:name="_Toc328036382"/>
      <w:r>
        <w:lastRenderedPageBreak/>
        <w:t>Fysiske Datamodel</w:t>
      </w:r>
      <w:r w:rsidR="00632D36">
        <w:t>ler</w:t>
      </w:r>
      <w:bookmarkEnd w:id="16"/>
    </w:p>
    <w:p w:rsidR="00484C96" w:rsidRDefault="00C30E88" w:rsidP="00103CEA">
      <w:r w:rsidRPr="002B6E62">
        <w:t>Datamodel</w:t>
      </w:r>
      <w:r w:rsidR="00147198">
        <w:t>l</w:t>
      </w:r>
      <w:r w:rsidRPr="002B6E62">
        <w:t xml:space="preserve">en for </w:t>
      </w:r>
      <w:r w:rsidR="009D0567">
        <w:t xml:space="preserve">hvert enkelt register i </w:t>
      </w:r>
      <w:r w:rsidR="00BF0594">
        <w:t>Stamdata</w:t>
      </w:r>
      <w:r w:rsidR="009D0567">
        <w:t>servicen</w:t>
      </w:r>
      <w:r w:rsidRPr="002B6E62">
        <w:t xml:space="preserve"> er d</w:t>
      </w:r>
      <w:r w:rsidR="00BF0594">
        <w:t>efineret i bilaget ’</w:t>
      </w:r>
      <w:proofErr w:type="spellStart"/>
      <w:r w:rsidR="00BF0594">
        <w:t>schema.sql</w:t>
      </w:r>
      <w:proofErr w:type="spellEnd"/>
      <w:r w:rsidR="00BF0594">
        <w:t>’.</w:t>
      </w:r>
      <w:r w:rsidR="00484C96">
        <w:t xml:space="preserve"> Nedenfor er </w:t>
      </w:r>
      <w:r w:rsidR="00147198">
        <w:t>registre</w:t>
      </w:r>
      <w:r w:rsidR="009D0567">
        <w:t>ne</w:t>
      </w:r>
      <w:r w:rsidR="00147198">
        <w:t xml:space="preserve"> </w:t>
      </w:r>
      <w:r w:rsidR="00484C96">
        <w:t xml:space="preserve">beskrevet </w:t>
      </w:r>
      <w:r w:rsidR="009D0567">
        <w:t xml:space="preserve">overordnet </w:t>
      </w:r>
      <w:r w:rsidR="00484C96">
        <w:t>i tabelform.</w:t>
      </w:r>
    </w:p>
    <w:p w:rsidR="00BF0594" w:rsidRDefault="00BF0594" w:rsidP="00BF0594">
      <w:pPr>
        <w:pStyle w:val="Overskrift2"/>
      </w:pPr>
      <w:bookmarkStart w:id="17" w:name="_Toc328036383"/>
      <w:r>
        <w:t>Doseringsforslag</w:t>
      </w:r>
      <w:bookmarkEnd w:id="17"/>
    </w:p>
    <w:tbl>
      <w:tblPr>
        <w:tblStyle w:val="Lakesidetabel"/>
        <w:tblW w:w="4891" w:type="pct"/>
        <w:tblLayout w:type="fixed"/>
        <w:tblLook w:val="04A0"/>
      </w:tblPr>
      <w:tblGrid>
        <w:gridCol w:w="3369"/>
        <w:gridCol w:w="4961"/>
      </w:tblGrid>
      <w:tr w:rsidR="00406C12" w:rsidTr="00655489">
        <w:trPr>
          <w:cnfStyle w:val="100000000000"/>
        </w:trPr>
        <w:tc>
          <w:tcPr>
            <w:tcW w:w="2022" w:type="pct"/>
            <w:noWrap/>
          </w:tcPr>
          <w:p w:rsidR="00EE1828" w:rsidRPr="00367828" w:rsidRDefault="00406C12" w:rsidP="00655489">
            <w:pPr>
              <w:tabs>
                <w:tab w:val="center" w:pos="1410"/>
                <w:tab w:val="right" w:pos="2821"/>
              </w:tabs>
              <w:jc w:val="left"/>
              <w:rPr>
                <w:rFonts w:asciiTheme="minorHAnsi" w:eastAsiaTheme="minorEastAsia" w:hAnsiTheme="minorHAnsi" w:cstheme="minorBidi"/>
                <w:b w:val="0"/>
              </w:rPr>
            </w:pPr>
            <w:r w:rsidRPr="00406C12">
              <w:rPr>
                <w:rFonts w:asciiTheme="minorHAnsi" w:eastAsiaTheme="minorEastAsia" w:hAnsiTheme="minorHAnsi" w:cstheme="minorBidi"/>
              </w:rPr>
              <w:tab/>
            </w:r>
            <w:r w:rsidR="00EE1828" w:rsidRPr="00367828">
              <w:rPr>
                <w:rFonts w:asciiTheme="minorHAnsi" w:eastAsiaTheme="minorEastAsia" w:hAnsiTheme="minorHAnsi" w:cstheme="minorBidi"/>
              </w:rPr>
              <w:t>Tabel</w:t>
            </w:r>
            <w:r w:rsidRPr="00406C12">
              <w:rPr>
                <w:rFonts w:asciiTheme="minorHAnsi" w:eastAsiaTheme="minorEastAsia" w:hAnsiTheme="minorHAnsi" w:cstheme="minorBidi"/>
              </w:rPr>
              <w:tab/>
            </w:r>
          </w:p>
        </w:tc>
        <w:tc>
          <w:tcPr>
            <w:tcW w:w="2978" w:type="pct"/>
          </w:tcPr>
          <w:p w:rsidR="00EE1828" w:rsidRPr="003936D1" w:rsidRDefault="00EE1828" w:rsidP="00367828">
            <w:pPr>
              <w:jc w:val="center"/>
              <w:rPr>
                <w:rFonts w:asciiTheme="minorHAnsi" w:eastAsiaTheme="minorEastAsia" w:hAnsiTheme="minorHAnsi" w:cstheme="minorBidi"/>
              </w:rPr>
            </w:pPr>
            <w:r w:rsidRPr="003936D1">
              <w:rPr>
                <w:rFonts w:asciiTheme="minorHAnsi" w:eastAsiaTheme="minorEastAsia" w:hAnsiTheme="minorHAnsi" w:cstheme="minorBidi"/>
              </w:rPr>
              <w:t>Beskrivelse</w:t>
            </w:r>
          </w:p>
        </w:tc>
      </w:tr>
      <w:tr w:rsidR="00406C12" w:rsidTr="00406C12">
        <w:tc>
          <w:tcPr>
            <w:tcW w:w="2022" w:type="pct"/>
            <w:noWrap/>
          </w:tcPr>
          <w:p w:rsidR="00EE1828" w:rsidRDefault="00EE1828" w:rsidP="00486ED4">
            <w:pPr>
              <w:rPr>
                <w:rFonts w:asciiTheme="minorHAnsi" w:eastAsiaTheme="minorEastAsia" w:hAnsiTheme="minorHAnsi" w:cstheme="minorBidi"/>
              </w:rPr>
            </w:pPr>
            <w:proofErr w:type="spellStart"/>
            <w:r>
              <w:rPr>
                <w:rFonts w:asciiTheme="minorHAnsi" w:eastAsiaTheme="minorEastAsia" w:hAnsiTheme="minorHAnsi" w:cstheme="minorBidi"/>
              </w:rPr>
              <w:t>DrugDosageStructureRelation</w:t>
            </w:r>
            <w:proofErr w:type="spellEnd"/>
          </w:p>
        </w:tc>
        <w:tc>
          <w:tcPr>
            <w:tcW w:w="2978" w:type="pct"/>
          </w:tcPr>
          <w:p w:rsidR="00EE1828" w:rsidRDefault="00486ED4" w:rsidP="00486ED4">
            <w:pPr>
              <w:jc w:val="left"/>
              <w:rPr>
                <w:rFonts w:asciiTheme="minorHAnsi" w:eastAsiaTheme="minorEastAsia" w:hAnsiTheme="minorHAnsi" w:cstheme="minorBidi"/>
              </w:rPr>
            </w:pPr>
            <w:proofErr w:type="spellStart"/>
            <w:proofErr w:type="gramStart"/>
            <w:r>
              <w:rPr>
                <w:rFonts w:asciiTheme="minorHAnsi" w:eastAsiaTheme="minorEastAsia" w:hAnsiTheme="minorHAnsi" w:cstheme="minorBidi"/>
              </w:rPr>
              <w:t>r</w:t>
            </w:r>
            <w:r w:rsidR="0080330C">
              <w:rPr>
                <w:rFonts w:asciiTheme="minorHAnsi" w:eastAsiaTheme="minorEastAsia" w:hAnsiTheme="minorHAnsi" w:cstheme="minorBidi"/>
              </w:rPr>
              <w:t>elationsmapning</w:t>
            </w:r>
            <w:proofErr w:type="spellEnd"/>
            <w:r w:rsidR="0080330C">
              <w:rPr>
                <w:rFonts w:asciiTheme="minorHAnsi" w:eastAsiaTheme="minorEastAsia" w:hAnsiTheme="minorHAnsi" w:cstheme="minorBidi"/>
              </w:rPr>
              <w:t xml:space="preserve"> mellem lægemid</w:t>
            </w:r>
            <w:r>
              <w:rPr>
                <w:rFonts w:asciiTheme="minorHAnsi" w:eastAsiaTheme="minorEastAsia" w:hAnsiTheme="minorHAnsi" w:cstheme="minorBidi"/>
              </w:rPr>
              <w:t>ler og deres doseringer.</w:t>
            </w:r>
            <w:proofErr w:type="gramEnd"/>
          </w:p>
        </w:tc>
      </w:tr>
      <w:tr w:rsidR="00406C12" w:rsidTr="00406C12">
        <w:tc>
          <w:tcPr>
            <w:tcW w:w="2022" w:type="pct"/>
            <w:noWrap/>
          </w:tcPr>
          <w:p w:rsidR="00EE1828" w:rsidRDefault="00EE1828" w:rsidP="00486ED4">
            <w:pPr>
              <w:rPr>
                <w:rFonts w:asciiTheme="minorHAnsi" w:eastAsiaTheme="minorEastAsia" w:hAnsiTheme="minorHAnsi" w:cstheme="minorBidi"/>
              </w:rPr>
            </w:pPr>
            <w:proofErr w:type="spellStart"/>
            <w:r>
              <w:rPr>
                <w:rFonts w:asciiTheme="minorHAnsi" w:eastAsiaTheme="minorEastAsia" w:hAnsiTheme="minorHAnsi" w:cstheme="minorBidi"/>
              </w:rPr>
              <w:t>DosageVersion</w:t>
            </w:r>
            <w:proofErr w:type="spellEnd"/>
          </w:p>
        </w:tc>
        <w:tc>
          <w:tcPr>
            <w:tcW w:w="2978" w:type="pct"/>
          </w:tcPr>
          <w:p w:rsidR="00EE1828" w:rsidRDefault="00486ED4" w:rsidP="00486ED4">
            <w:pPr>
              <w:jc w:val="left"/>
              <w:rPr>
                <w:rFonts w:asciiTheme="minorHAnsi" w:eastAsiaTheme="minorEastAsia" w:hAnsiTheme="minorHAnsi" w:cstheme="minorBidi"/>
              </w:rPr>
            </w:pPr>
            <w:r>
              <w:rPr>
                <w:rFonts w:asciiTheme="minorHAnsi" w:eastAsiaTheme="minorEastAsia" w:hAnsiTheme="minorHAnsi" w:cstheme="minorBidi"/>
              </w:rPr>
              <w:t xml:space="preserve">Løbenumre for </w:t>
            </w:r>
            <w:r w:rsidR="00406C12">
              <w:rPr>
                <w:rFonts w:asciiTheme="minorHAnsi" w:eastAsiaTheme="minorEastAsia" w:hAnsiTheme="minorHAnsi" w:cstheme="minorBidi"/>
              </w:rPr>
              <w:t>registret</w:t>
            </w:r>
            <w:r>
              <w:rPr>
                <w:rFonts w:asciiTheme="minorHAnsi" w:eastAsiaTheme="minorEastAsia" w:hAnsiTheme="minorHAnsi" w:cstheme="minorBidi"/>
              </w:rPr>
              <w:t xml:space="preserve">. Dette kan bruges til at se om man har den nyeste udgave af </w:t>
            </w:r>
            <w:r w:rsidR="00406C12">
              <w:rPr>
                <w:rFonts w:asciiTheme="minorHAnsi" w:eastAsiaTheme="minorEastAsia" w:hAnsiTheme="minorHAnsi" w:cstheme="minorBidi"/>
              </w:rPr>
              <w:t>registret</w:t>
            </w:r>
            <w:r>
              <w:rPr>
                <w:rFonts w:asciiTheme="minorHAnsi" w:eastAsiaTheme="minorEastAsia" w:hAnsiTheme="minorHAnsi" w:cstheme="minorBidi"/>
              </w:rPr>
              <w:t>.</w:t>
            </w:r>
          </w:p>
        </w:tc>
      </w:tr>
      <w:tr w:rsidR="00406C12" w:rsidTr="00406C12">
        <w:tc>
          <w:tcPr>
            <w:tcW w:w="2022" w:type="pct"/>
            <w:noWrap/>
          </w:tcPr>
          <w:p w:rsidR="00EE1828" w:rsidRDefault="00EE1828" w:rsidP="00486ED4">
            <w:pPr>
              <w:rPr>
                <w:rFonts w:asciiTheme="minorHAnsi" w:eastAsiaTheme="minorEastAsia" w:hAnsiTheme="minorHAnsi" w:cstheme="minorBidi"/>
              </w:rPr>
            </w:pPr>
            <w:proofErr w:type="spellStart"/>
            <w:r>
              <w:rPr>
                <w:rFonts w:asciiTheme="minorHAnsi" w:eastAsiaTheme="minorEastAsia" w:hAnsiTheme="minorHAnsi" w:cstheme="minorBidi"/>
              </w:rPr>
              <w:t>DosageUnit</w:t>
            </w:r>
            <w:proofErr w:type="spellEnd"/>
          </w:p>
        </w:tc>
        <w:tc>
          <w:tcPr>
            <w:tcW w:w="2978" w:type="pct"/>
          </w:tcPr>
          <w:p w:rsidR="00EE1828" w:rsidRDefault="0080330C" w:rsidP="00486ED4">
            <w:pPr>
              <w:jc w:val="left"/>
              <w:rPr>
                <w:rFonts w:asciiTheme="minorHAnsi" w:eastAsiaTheme="minorEastAsia" w:hAnsiTheme="minorHAnsi" w:cstheme="minorBidi"/>
              </w:rPr>
            </w:pPr>
            <w:r>
              <w:rPr>
                <w:rFonts w:asciiTheme="minorHAnsi" w:eastAsiaTheme="minorEastAsia" w:hAnsiTheme="minorHAnsi" w:cstheme="minorBidi"/>
              </w:rPr>
              <w:t>Enheder lægemidler doseres i (tabletter, kapsler, milliliter, …)</w:t>
            </w:r>
            <w:r w:rsidR="00406C12">
              <w:rPr>
                <w:rFonts w:asciiTheme="minorHAnsi" w:eastAsiaTheme="minorEastAsia" w:hAnsiTheme="minorHAnsi" w:cstheme="minorBidi"/>
              </w:rPr>
              <w:t>.</w:t>
            </w:r>
          </w:p>
        </w:tc>
      </w:tr>
      <w:tr w:rsidR="00406C12" w:rsidTr="00406C12">
        <w:tc>
          <w:tcPr>
            <w:tcW w:w="2022" w:type="pct"/>
            <w:noWrap/>
          </w:tcPr>
          <w:p w:rsidR="00EE1828" w:rsidRDefault="00EE1828" w:rsidP="00486ED4">
            <w:pPr>
              <w:rPr>
                <w:rFonts w:asciiTheme="minorHAnsi" w:eastAsiaTheme="minorEastAsia" w:hAnsiTheme="minorHAnsi" w:cstheme="minorBidi"/>
              </w:rPr>
            </w:pPr>
            <w:proofErr w:type="spellStart"/>
            <w:r>
              <w:rPr>
                <w:rFonts w:asciiTheme="minorHAnsi" w:eastAsiaTheme="minorEastAsia" w:hAnsiTheme="minorHAnsi" w:cstheme="minorBidi"/>
              </w:rPr>
              <w:t>DosageStructure</w:t>
            </w:r>
            <w:proofErr w:type="spellEnd"/>
          </w:p>
        </w:tc>
        <w:tc>
          <w:tcPr>
            <w:tcW w:w="2978" w:type="pct"/>
          </w:tcPr>
          <w:p w:rsidR="00EE1828" w:rsidRDefault="00486ED4" w:rsidP="00486ED4">
            <w:pPr>
              <w:jc w:val="left"/>
              <w:rPr>
                <w:rFonts w:asciiTheme="minorHAnsi" w:eastAsiaTheme="minorEastAsia" w:hAnsiTheme="minorHAnsi" w:cstheme="minorBidi"/>
              </w:rPr>
            </w:pPr>
            <w:r>
              <w:rPr>
                <w:rFonts w:asciiTheme="minorHAnsi" w:eastAsiaTheme="minorEastAsia" w:hAnsiTheme="minorHAnsi" w:cstheme="minorBidi"/>
              </w:rPr>
              <w:t xml:space="preserve">Tider for dosering og størrelser på doserne. </w:t>
            </w:r>
          </w:p>
        </w:tc>
      </w:tr>
      <w:tr w:rsidR="00406C12" w:rsidTr="00406C12">
        <w:tc>
          <w:tcPr>
            <w:tcW w:w="2022" w:type="pct"/>
            <w:noWrap/>
          </w:tcPr>
          <w:p w:rsidR="00EE1828" w:rsidRDefault="00EE1828" w:rsidP="00486ED4">
            <w:pPr>
              <w:rPr>
                <w:rFonts w:asciiTheme="minorHAnsi" w:eastAsiaTheme="minorEastAsia" w:hAnsiTheme="minorHAnsi" w:cstheme="minorBidi"/>
              </w:rPr>
            </w:pPr>
            <w:proofErr w:type="spellStart"/>
            <w:r>
              <w:rPr>
                <w:rFonts w:asciiTheme="minorHAnsi" w:eastAsiaTheme="minorEastAsia" w:hAnsiTheme="minorHAnsi" w:cstheme="minorBidi"/>
              </w:rPr>
              <w:t>DosageDrug</w:t>
            </w:r>
            <w:proofErr w:type="spellEnd"/>
          </w:p>
        </w:tc>
        <w:tc>
          <w:tcPr>
            <w:tcW w:w="2978" w:type="pct"/>
          </w:tcPr>
          <w:p w:rsidR="00EE1828" w:rsidRDefault="0080330C" w:rsidP="0080330C">
            <w:pPr>
              <w:jc w:val="left"/>
              <w:rPr>
                <w:rFonts w:asciiTheme="minorHAnsi" w:eastAsiaTheme="minorEastAsia" w:hAnsiTheme="minorHAnsi" w:cstheme="minorBidi"/>
              </w:rPr>
            </w:pPr>
            <w:r>
              <w:rPr>
                <w:rFonts w:asciiTheme="minorHAnsi" w:eastAsiaTheme="minorEastAsia" w:hAnsiTheme="minorHAnsi" w:cstheme="minorBidi"/>
              </w:rPr>
              <w:t>Lægemid</w:t>
            </w:r>
            <w:r w:rsidR="00486ED4">
              <w:rPr>
                <w:rFonts w:asciiTheme="minorHAnsi" w:eastAsiaTheme="minorEastAsia" w:hAnsiTheme="minorHAnsi" w:cstheme="minorBidi"/>
              </w:rPr>
              <w:t>ler med ATC kode etc.</w:t>
            </w:r>
          </w:p>
        </w:tc>
      </w:tr>
    </w:tbl>
    <w:p w:rsidR="00EE1828" w:rsidRPr="00EE1828" w:rsidRDefault="00EE1828" w:rsidP="00EE1828"/>
    <w:p w:rsidR="00227A42" w:rsidRDefault="00227A42" w:rsidP="00227A42">
      <w:pPr>
        <w:pStyle w:val="Overskrift2"/>
      </w:pPr>
      <w:bookmarkStart w:id="18" w:name="_Toc328036384"/>
      <w:r>
        <w:t>CPR-registret</w:t>
      </w:r>
      <w:bookmarkEnd w:id="18"/>
    </w:p>
    <w:tbl>
      <w:tblPr>
        <w:tblStyle w:val="Lakesidetabel"/>
        <w:tblW w:w="4891" w:type="pct"/>
        <w:tblLayout w:type="fixed"/>
        <w:tblLook w:val="04A0"/>
      </w:tblPr>
      <w:tblGrid>
        <w:gridCol w:w="3369"/>
        <w:gridCol w:w="4961"/>
      </w:tblGrid>
      <w:tr w:rsidR="00227A42" w:rsidTr="00655489">
        <w:trPr>
          <w:cnfStyle w:val="100000000000"/>
        </w:trPr>
        <w:tc>
          <w:tcPr>
            <w:tcW w:w="2022" w:type="pct"/>
            <w:noWrap/>
          </w:tcPr>
          <w:p w:rsidR="00227A42" w:rsidRDefault="00227A42" w:rsidP="00655489">
            <w:pPr>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2978" w:type="pct"/>
          </w:tcPr>
          <w:p w:rsidR="00227A42" w:rsidRDefault="00227A42" w:rsidP="00367828">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227A42" w:rsidTr="00655489">
        <w:tc>
          <w:tcPr>
            <w:tcW w:w="2022" w:type="pct"/>
            <w:noWrap/>
          </w:tcPr>
          <w:p w:rsidR="00227A42" w:rsidRDefault="00227A42" w:rsidP="00486ED4">
            <w:pPr>
              <w:rPr>
                <w:rFonts w:asciiTheme="minorHAnsi" w:eastAsiaTheme="minorEastAsia" w:hAnsiTheme="minorHAnsi" w:cstheme="minorBidi"/>
              </w:rPr>
            </w:pPr>
            <w:r>
              <w:rPr>
                <w:rFonts w:asciiTheme="minorHAnsi" w:eastAsiaTheme="minorEastAsia" w:hAnsiTheme="minorHAnsi" w:cstheme="minorBidi"/>
              </w:rPr>
              <w:t>Person</w:t>
            </w:r>
          </w:p>
        </w:tc>
        <w:tc>
          <w:tcPr>
            <w:tcW w:w="2978" w:type="pct"/>
          </w:tcPr>
          <w:p w:rsidR="00227A42" w:rsidRDefault="008B25BC" w:rsidP="00486ED4">
            <w:pPr>
              <w:jc w:val="left"/>
              <w:rPr>
                <w:rFonts w:asciiTheme="minorHAnsi" w:eastAsiaTheme="minorEastAsia" w:hAnsiTheme="minorHAnsi" w:cstheme="minorBidi"/>
              </w:rPr>
            </w:pPr>
            <w:r>
              <w:rPr>
                <w:rFonts w:asciiTheme="minorHAnsi" w:eastAsiaTheme="minorEastAsia" w:hAnsiTheme="minorHAnsi" w:cstheme="minorBidi"/>
              </w:rPr>
              <w:t>Navne og adresseoplysninger mm om person i CPR-</w:t>
            </w:r>
            <w:r w:rsidR="00406C12">
              <w:rPr>
                <w:rFonts w:asciiTheme="minorHAnsi" w:eastAsiaTheme="minorEastAsia" w:hAnsiTheme="minorHAnsi" w:cstheme="minorBidi"/>
              </w:rPr>
              <w:t>registret.</w:t>
            </w:r>
          </w:p>
        </w:tc>
      </w:tr>
      <w:tr w:rsidR="00227A42" w:rsidTr="00655489">
        <w:tc>
          <w:tcPr>
            <w:tcW w:w="2022" w:type="pct"/>
            <w:noWrap/>
          </w:tcPr>
          <w:p w:rsidR="00227A42" w:rsidRDefault="00227A42" w:rsidP="00486ED4">
            <w:pPr>
              <w:rPr>
                <w:rFonts w:asciiTheme="minorHAnsi" w:eastAsiaTheme="minorEastAsia" w:hAnsiTheme="minorHAnsi" w:cstheme="minorBidi"/>
              </w:rPr>
            </w:pPr>
            <w:proofErr w:type="spellStart"/>
            <w:r>
              <w:rPr>
                <w:rFonts w:asciiTheme="minorHAnsi" w:eastAsiaTheme="minorEastAsia" w:hAnsiTheme="minorHAnsi" w:cstheme="minorBidi"/>
              </w:rPr>
              <w:t>BarnRelation</w:t>
            </w:r>
            <w:proofErr w:type="spellEnd"/>
          </w:p>
        </w:tc>
        <w:tc>
          <w:tcPr>
            <w:tcW w:w="2978" w:type="pct"/>
          </w:tcPr>
          <w:p w:rsidR="00227A42" w:rsidRDefault="008B25BC" w:rsidP="00486ED4">
            <w:pPr>
              <w:jc w:val="left"/>
              <w:rPr>
                <w:rFonts w:asciiTheme="minorHAnsi" w:eastAsiaTheme="minorEastAsia" w:hAnsiTheme="minorHAnsi" w:cstheme="minorBidi"/>
              </w:rPr>
            </w:pPr>
            <w:r>
              <w:rPr>
                <w:rFonts w:asciiTheme="minorHAnsi" w:eastAsiaTheme="minorEastAsia" w:hAnsiTheme="minorHAnsi" w:cstheme="minorBidi"/>
              </w:rPr>
              <w:t xml:space="preserve">En </w:t>
            </w:r>
            <w:proofErr w:type="spellStart"/>
            <w:r>
              <w:rPr>
                <w:rFonts w:asciiTheme="minorHAnsi" w:eastAsiaTheme="minorEastAsia" w:hAnsiTheme="minorHAnsi" w:cstheme="minorBidi"/>
              </w:rPr>
              <w:t>relationsmapning</w:t>
            </w:r>
            <w:proofErr w:type="spellEnd"/>
            <w:r>
              <w:rPr>
                <w:rFonts w:asciiTheme="minorHAnsi" w:eastAsiaTheme="minorEastAsia" w:hAnsiTheme="minorHAnsi" w:cstheme="minorBidi"/>
              </w:rPr>
              <w:t xml:space="preserve"> mellem børn og deres forældre</w:t>
            </w:r>
            <w:r w:rsidR="00406C12">
              <w:rPr>
                <w:rFonts w:asciiTheme="minorHAnsi" w:eastAsiaTheme="minorEastAsia" w:hAnsiTheme="minorHAnsi" w:cstheme="minorBidi"/>
              </w:rPr>
              <w:t>.</w:t>
            </w:r>
          </w:p>
        </w:tc>
      </w:tr>
      <w:tr w:rsidR="00227A42" w:rsidTr="00655489">
        <w:tc>
          <w:tcPr>
            <w:tcW w:w="2022" w:type="pct"/>
            <w:noWrap/>
          </w:tcPr>
          <w:p w:rsidR="00227A42" w:rsidRDefault="00227A42" w:rsidP="00227A42">
            <w:pPr>
              <w:rPr>
                <w:rFonts w:asciiTheme="minorHAnsi" w:eastAsiaTheme="minorEastAsia" w:hAnsiTheme="minorHAnsi" w:cstheme="minorBidi"/>
              </w:rPr>
            </w:pPr>
            <w:proofErr w:type="spellStart"/>
            <w:r>
              <w:rPr>
                <w:rFonts w:asciiTheme="minorHAnsi" w:eastAsiaTheme="minorEastAsia" w:hAnsiTheme="minorHAnsi" w:cstheme="minorBidi"/>
              </w:rPr>
              <w:t>ForaeldreMyndighedRelation</w:t>
            </w:r>
            <w:proofErr w:type="spellEnd"/>
          </w:p>
        </w:tc>
        <w:tc>
          <w:tcPr>
            <w:tcW w:w="2978" w:type="pct"/>
          </w:tcPr>
          <w:p w:rsidR="00227A42" w:rsidRDefault="008B25BC" w:rsidP="00486ED4">
            <w:pPr>
              <w:jc w:val="left"/>
              <w:rPr>
                <w:rFonts w:asciiTheme="minorHAnsi" w:eastAsiaTheme="minorEastAsia" w:hAnsiTheme="minorHAnsi" w:cstheme="minorBidi"/>
              </w:rPr>
            </w:pPr>
            <w:r>
              <w:rPr>
                <w:rFonts w:asciiTheme="minorHAnsi" w:eastAsiaTheme="minorEastAsia" w:hAnsiTheme="minorHAnsi" w:cstheme="minorBidi"/>
              </w:rPr>
              <w:t xml:space="preserve">En </w:t>
            </w:r>
            <w:proofErr w:type="spellStart"/>
            <w:r>
              <w:rPr>
                <w:rFonts w:asciiTheme="minorHAnsi" w:eastAsiaTheme="minorEastAsia" w:hAnsiTheme="minorHAnsi" w:cstheme="minorBidi"/>
              </w:rPr>
              <w:t>relationsmapning</w:t>
            </w:r>
            <w:proofErr w:type="spellEnd"/>
            <w:r>
              <w:rPr>
                <w:rFonts w:asciiTheme="minorHAnsi" w:eastAsiaTheme="minorEastAsia" w:hAnsiTheme="minorHAnsi" w:cstheme="minorBidi"/>
              </w:rPr>
              <w:t xml:space="preserve"> mellem børn og deres værger</w:t>
            </w:r>
            <w:r w:rsidR="00406C12">
              <w:rPr>
                <w:rFonts w:asciiTheme="minorHAnsi" w:eastAsiaTheme="minorEastAsia" w:hAnsiTheme="minorHAnsi" w:cstheme="minorBidi"/>
              </w:rPr>
              <w:t>.</w:t>
            </w:r>
          </w:p>
        </w:tc>
      </w:tr>
      <w:tr w:rsidR="00227A42" w:rsidTr="00655489">
        <w:tc>
          <w:tcPr>
            <w:tcW w:w="2022" w:type="pct"/>
            <w:noWrap/>
          </w:tcPr>
          <w:p w:rsidR="00227A42" w:rsidRDefault="00227A42" w:rsidP="00486ED4">
            <w:pPr>
              <w:rPr>
                <w:rFonts w:asciiTheme="minorHAnsi" w:eastAsiaTheme="minorEastAsia" w:hAnsiTheme="minorHAnsi" w:cstheme="minorBidi"/>
              </w:rPr>
            </w:pPr>
            <w:proofErr w:type="spellStart"/>
            <w:r>
              <w:rPr>
                <w:rFonts w:asciiTheme="minorHAnsi" w:eastAsiaTheme="minorEastAsia" w:hAnsiTheme="minorHAnsi" w:cstheme="minorBidi"/>
              </w:rPr>
              <w:t>UmyndiggoerelseVaergeRelation</w:t>
            </w:r>
            <w:proofErr w:type="spellEnd"/>
          </w:p>
        </w:tc>
        <w:tc>
          <w:tcPr>
            <w:tcW w:w="2978" w:type="pct"/>
          </w:tcPr>
          <w:p w:rsidR="00227A42" w:rsidRDefault="008B25BC" w:rsidP="00486ED4">
            <w:pPr>
              <w:jc w:val="left"/>
              <w:rPr>
                <w:rFonts w:asciiTheme="minorHAnsi" w:eastAsiaTheme="minorEastAsia" w:hAnsiTheme="minorHAnsi" w:cstheme="minorBidi"/>
              </w:rPr>
            </w:pPr>
            <w:r>
              <w:rPr>
                <w:rFonts w:asciiTheme="minorHAnsi" w:eastAsiaTheme="minorEastAsia" w:hAnsiTheme="minorHAnsi" w:cstheme="minorBidi"/>
              </w:rPr>
              <w:t xml:space="preserve">En </w:t>
            </w:r>
            <w:proofErr w:type="spellStart"/>
            <w:r>
              <w:rPr>
                <w:rFonts w:asciiTheme="minorHAnsi" w:eastAsiaTheme="minorEastAsia" w:hAnsiTheme="minorHAnsi" w:cstheme="minorBidi"/>
              </w:rPr>
              <w:t>relationsmapning</w:t>
            </w:r>
            <w:proofErr w:type="spellEnd"/>
            <w:r>
              <w:rPr>
                <w:rFonts w:asciiTheme="minorHAnsi" w:eastAsiaTheme="minorEastAsia" w:hAnsiTheme="minorHAnsi" w:cstheme="minorBidi"/>
              </w:rPr>
              <w:t xml:space="preserve"> mellem umyndiggjorte og deres værger</w:t>
            </w:r>
            <w:r w:rsidR="00406C12">
              <w:rPr>
                <w:rFonts w:asciiTheme="minorHAnsi" w:eastAsiaTheme="minorEastAsia" w:hAnsiTheme="minorHAnsi" w:cstheme="minorBidi"/>
              </w:rPr>
              <w:t>.</w:t>
            </w:r>
          </w:p>
        </w:tc>
      </w:tr>
    </w:tbl>
    <w:p w:rsidR="00227A42" w:rsidRDefault="00227A42" w:rsidP="00227A42"/>
    <w:p w:rsidR="0024517C" w:rsidRDefault="0024517C" w:rsidP="0024517C">
      <w:pPr>
        <w:pStyle w:val="Overskrift2"/>
      </w:pPr>
      <w:bookmarkStart w:id="19" w:name="_Toc328036385"/>
      <w:proofErr w:type="spellStart"/>
      <w:r>
        <w:t>SKS-registret</w:t>
      </w:r>
      <w:bookmarkEnd w:id="19"/>
      <w:proofErr w:type="spellEnd"/>
    </w:p>
    <w:tbl>
      <w:tblPr>
        <w:tblStyle w:val="Lakesidetabel"/>
        <w:tblW w:w="4891" w:type="pct"/>
        <w:tblLook w:val="04A0"/>
      </w:tblPr>
      <w:tblGrid>
        <w:gridCol w:w="3369"/>
        <w:gridCol w:w="4961"/>
      </w:tblGrid>
      <w:tr w:rsidR="0024517C" w:rsidTr="00655489">
        <w:trPr>
          <w:cnfStyle w:val="100000000000"/>
        </w:trPr>
        <w:tc>
          <w:tcPr>
            <w:tcW w:w="2022" w:type="pct"/>
            <w:noWrap/>
          </w:tcPr>
          <w:p w:rsidR="0024517C" w:rsidRDefault="0024517C" w:rsidP="00655489">
            <w:pPr>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2978" w:type="pct"/>
          </w:tcPr>
          <w:p w:rsidR="0024517C" w:rsidRDefault="0024517C" w:rsidP="00655489">
            <w:pPr>
              <w:jc w:val="center"/>
              <w:rPr>
                <w:rFonts w:asciiTheme="minorHAnsi" w:eastAsiaTheme="minorEastAsia" w:hAnsiTheme="minorHAnsi" w:cstheme="minorBidi"/>
                <w:b w:val="0"/>
              </w:rPr>
            </w:pPr>
            <w:r>
              <w:rPr>
                <w:rFonts w:asciiTheme="minorHAnsi" w:eastAsiaTheme="minorEastAsia" w:hAnsiTheme="minorHAnsi" w:cstheme="minorBidi"/>
              </w:rPr>
              <w:t>Beskrivelse</w:t>
            </w:r>
          </w:p>
        </w:tc>
      </w:tr>
      <w:tr w:rsidR="0024517C" w:rsidTr="00655489">
        <w:tc>
          <w:tcPr>
            <w:tcW w:w="2022" w:type="pct"/>
            <w:noWrap/>
          </w:tcPr>
          <w:p w:rsidR="0024517C" w:rsidRDefault="0024517C" w:rsidP="001B414D">
            <w:pPr>
              <w:rPr>
                <w:rFonts w:asciiTheme="minorHAnsi" w:eastAsiaTheme="minorEastAsia" w:hAnsiTheme="minorHAnsi" w:cstheme="minorBidi"/>
              </w:rPr>
            </w:pPr>
            <w:r>
              <w:rPr>
                <w:rFonts w:asciiTheme="minorHAnsi" w:eastAsiaTheme="minorEastAsia" w:hAnsiTheme="minorHAnsi" w:cstheme="minorBidi"/>
              </w:rPr>
              <w:t>Organisation</w:t>
            </w:r>
          </w:p>
        </w:tc>
        <w:tc>
          <w:tcPr>
            <w:tcW w:w="2978" w:type="pct"/>
          </w:tcPr>
          <w:p w:rsidR="0024517C" w:rsidRDefault="00347581" w:rsidP="001B414D">
            <w:pPr>
              <w:jc w:val="left"/>
              <w:rPr>
                <w:rFonts w:asciiTheme="minorHAnsi" w:eastAsiaTheme="minorEastAsia" w:hAnsiTheme="minorHAnsi" w:cstheme="minorBidi"/>
              </w:rPr>
            </w:pPr>
            <w:r>
              <w:rPr>
                <w:rFonts w:asciiTheme="minorHAnsi" w:eastAsiaTheme="minorEastAsia" w:hAnsiTheme="minorHAnsi" w:cstheme="minorBidi"/>
              </w:rPr>
              <w:t xml:space="preserve">Referencer mellem </w:t>
            </w:r>
            <w:proofErr w:type="spellStart"/>
            <w:r>
              <w:rPr>
                <w:rFonts w:asciiTheme="minorHAnsi" w:eastAsiaTheme="minorEastAsia" w:hAnsiTheme="minorHAnsi" w:cstheme="minorBidi"/>
              </w:rPr>
              <w:t>SKS-koder</w:t>
            </w:r>
            <w:proofErr w:type="spellEnd"/>
            <w:r>
              <w:rPr>
                <w:rFonts w:asciiTheme="minorHAnsi" w:eastAsiaTheme="minorEastAsia" w:hAnsiTheme="minorHAnsi" w:cstheme="minorBidi"/>
              </w:rPr>
              <w:t xml:space="preserve"> og sygehusafdelinger fra </w:t>
            </w:r>
            <w:proofErr w:type="spellStart"/>
            <w:r>
              <w:rPr>
                <w:rFonts w:asciiTheme="minorHAnsi" w:eastAsiaTheme="minorEastAsia" w:hAnsiTheme="minorHAnsi" w:cstheme="minorBidi"/>
              </w:rPr>
              <w:t>SKS-</w:t>
            </w:r>
            <w:r w:rsidR="00406C12">
              <w:rPr>
                <w:rFonts w:asciiTheme="minorHAnsi" w:eastAsiaTheme="minorEastAsia" w:hAnsiTheme="minorHAnsi" w:cstheme="minorBidi"/>
              </w:rPr>
              <w:t>registret</w:t>
            </w:r>
            <w:proofErr w:type="spellEnd"/>
            <w:r>
              <w:rPr>
                <w:rFonts w:asciiTheme="minorHAnsi" w:eastAsiaTheme="minorEastAsia" w:hAnsiTheme="minorHAnsi" w:cstheme="minorBidi"/>
              </w:rPr>
              <w:t>.</w:t>
            </w:r>
          </w:p>
        </w:tc>
      </w:tr>
    </w:tbl>
    <w:p w:rsidR="0024517C" w:rsidRPr="0024517C" w:rsidRDefault="0024517C" w:rsidP="0024517C"/>
    <w:p w:rsidR="00227A42" w:rsidRDefault="00227A42" w:rsidP="00227A42">
      <w:pPr>
        <w:pStyle w:val="Overskrift2"/>
      </w:pPr>
      <w:bookmarkStart w:id="20" w:name="_Toc328036386"/>
      <w:proofErr w:type="spellStart"/>
      <w:r>
        <w:t>SOR-registret</w:t>
      </w:r>
      <w:bookmarkEnd w:id="20"/>
      <w:proofErr w:type="spellEnd"/>
    </w:p>
    <w:tbl>
      <w:tblPr>
        <w:tblStyle w:val="Lakesidetabel"/>
        <w:tblW w:w="4891" w:type="pct"/>
        <w:tblLook w:val="04A0"/>
      </w:tblPr>
      <w:tblGrid>
        <w:gridCol w:w="3369"/>
        <w:gridCol w:w="4961"/>
      </w:tblGrid>
      <w:tr w:rsidR="00406C12" w:rsidTr="00406C12">
        <w:trPr>
          <w:cnfStyle w:val="100000000000"/>
        </w:trPr>
        <w:tc>
          <w:tcPr>
            <w:tcW w:w="2022" w:type="pct"/>
            <w:noWrap/>
          </w:tcPr>
          <w:p w:rsidR="00227A42" w:rsidRDefault="00227A42" w:rsidP="00655489">
            <w:pPr>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2978" w:type="pct"/>
          </w:tcPr>
          <w:p w:rsidR="00227A42" w:rsidRDefault="00227A42" w:rsidP="00367828">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227A42" w:rsidTr="00655489">
        <w:tc>
          <w:tcPr>
            <w:tcW w:w="2022" w:type="pct"/>
            <w:noWrap/>
          </w:tcPr>
          <w:p w:rsidR="00227A42" w:rsidRDefault="00484C96" w:rsidP="00486ED4">
            <w:pPr>
              <w:rPr>
                <w:rFonts w:asciiTheme="minorHAnsi" w:eastAsiaTheme="minorEastAsia" w:hAnsiTheme="minorHAnsi" w:cstheme="minorBidi"/>
              </w:rPr>
            </w:pPr>
            <w:r>
              <w:rPr>
                <w:rFonts w:asciiTheme="minorHAnsi" w:eastAsiaTheme="minorEastAsia" w:hAnsiTheme="minorHAnsi" w:cstheme="minorBidi"/>
              </w:rPr>
              <w:t>Praksis</w:t>
            </w:r>
          </w:p>
        </w:tc>
        <w:tc>
          <w:tcPr>
            <w:tcW w:w="2978" w:type="pct"/>
          </w:tcPr>
          <w:p w:rsidR="00227A42" w:rsidRDefault="008B25BC" w:rsidP="00486ED4">
            <w:pPr>
              <w:jc w:val="left"/>
              <w:rPr>
                <w:rFonts w:asciiTheme="minorHAnsi" w:eastAsiaTheme="minorEastAsia" w:hAnsiTheme="minorHAnsi" w:cstheme="minorBidi"/>
              </w:rPr>
            </w:pPr>
            <w:r>
              <w:rPr>
                <w:rFonts w:asciiTheme="minorHAnsi" w:eastAsiaTheme="minorEastAsia" w:hAnsiTheme="minorHAnsi" w:cstheme="minorBidi"/>
              </w:rPr>
              <w:t>Tabel over lægepraksis i SOR registret</w:t>
            </w:r>
            <w:r w:rsidR="00406C12">
              <w:rPr>
                <w:rFonts w:asciiTheme="minorHAnsi" w:eastAsiaTheme="minorEastAsia" w:hAnsiTheme="minorHAnsi" w:cstheme="minorBidi"/>
              </w:rPr>
              <w:t>.</w:t>
            </w:r>
          </w:p>
        </w:tc>
      </w:tr>
      <w:tr w:rsidR="00227A42" w:rsidTr="00655489">
        <w:tc>
          <w:tcPr>
            <w:tcW w:w="2022" w:type="pct"/>
            <w:noWrap/>
          </w:tcPr>
          <w:p w:rsidR="00227A42"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SygehusAfdeling</w:t>
            </w:r>
            <w:proofErr w:type="spellEnd"/>
          </w:p>
        </w:tc>
        <w:tc>
          <w:tcPr>
            <w:tcW w:w="2978" w:type="pct"/>
          </w:tcPr>
          <w:p w:rsidR="00227A42" w:rsidRDefault="008B25BC" w:rsidP="00486ED4">
            <w:pPr>
              <w:jc w:val="left"/>
              <w:rPr>
                <w:rFonts w:asciiTheme="minorHAnsi" w:eastAsiaTheme="minorEastAsia" w:hAnsiTheme="minorHAnsi" w:cstheme="minorBidi"/>
              </w:rPr>
            </w:pPr>
            <w:r>
              <w:rPr>
                <w:rFonts w:asciiTheme="minorHAnsi" w:eastAsiaTheme="minorEastAsia" w:hAnsiTheme="minorHAnsi" w:cstheme="minorBidi"/>
              </w:rPr>
              <w:t xml:space="preserve">Tabel over sygehusafdelinger i SOR </w:t>
            </w:r>
            <w:r w:rsidR="00406C12">
              <w:rPr>
                <w:rFonts w:asciiTheme="minorHAnsi" w:eastAsiaTheme="minorEastAsia" w:hAnsiTheme="minorHAnsi" w:cstheme="minorBidi"/>
              </w:rPr>
              <w:t>registret.</w:t>
            </w:r>
          </w:p>
        </w:tc>
      </w:tr>
      <w:tr w:rsidR="00227A42" w:rsidTr="00655489">
        <w:tc>
          <w:tcPr>
            <w:tcW w:w="2022" w:type="pct"/>
            <w:noWrap/>
          </w:tcPr>
          <w:p w:rsidR="00227A42" w:rsidRDefault="00484C96" w:rsidP="00486ED4">
            <w:pPr>
              <w:rPr>
                <w:rFonts w:asciiTheme="minorHAnsi" w:eastAsiaTheme="minorEastAsia" w:hAnsiTheme="minorHAnsi" w:cstheme="minorBidi"/>
              </w:rPr>
            </w:pPr>
            <w:r>
              <w:rPr>
                <w:rFonts w:asciiTheme="minorHAnsi" w:eastAsiaTheme="minorEastAsia" w:hAnsiTheme="minorHAnsi" w:cstheme="minorBidi"/>
              </w:rPr>
              <w:t>Apotek</w:t>
            </w:r>
          </w:p>
        </w:tc>
        <w:tc>
          <w:tcPr>
            <w:tcW w:w="2978" w:type="pct"/>
          </w:tcPr>
          <w:p w:rsidR="00227A42" w:rsidRDefault="008B25BC" w:rsidP="00486ED4">
            <w:pPr>
              <w:jc w:val="left"/>
              <w:rPr>
                <w:rFonts w:asciiTheme="minorHAnsi" w:eastAsiaTheme="minorEastAsia" w:hAnsiTheme="minorHAnsi" w:cstheme="minorBidi"/>
              </w:rPr>
            </w:pPr>
            <w:r>
              <w:rPr>
                <w:rFonts w:asciiTheme="minorHAnsi" w:eastAsiaTheme="minorEastAsia" w:hAnsiTheme="minorHAnsi" w:cstheme="minorBidi"/>
              </w:rPr>
              <w:t xml:space="preserve">Tabel over apoteker i SOR </w:t>
            </w:r>
            <w:r w:rsidR="00406C12">
              <w:rPr>
                <w:rFonts w:asciiTheme="minorHAnsi" w:eastAsiaTheme="minorEastAsia" w:hAnsiTheme="minorHAnsi" w:cstheme="minorBidi"/>
              </w:rPr>
              <w:t>registret.</w:t>
            </w:r>
          </w:p>
        </w:tc>
      </w:tr>
      <w:tr w:rsidR="0024517C" w:rsidTr="00655489">
        <w:tc>
          <w:tcPr>
            <w:tcW w:w="2022" w:type="pct"/>
            <w:noWrap/>
          </w:tcPr>
          <w:p w:rsidR="0024517C" w:rsidRDefault="0024517C" w:rsidP="00486ED4">
            <w:pPr>
              <w:rPr>
                <w:rFonts w:asciiTheme="minorHAnsi" w:eastAsiaTheme="minorEastAsia" w:hAnsiTheme="minorHAnsi" w:cstheme="minorBidi"/>
              </w:rPr>
            </w:pPr>
            <w:r>
              <w:rPr>
                <w:rFonts w:asciiTheme="minorHAnsi" w:eastAsiaTheme="minorEastAsia" w:hAnsiTheme="minorHAnsi" w:cstheme="minorBidi"/>
              </w:rPr>
              <w:t>Sygehus</w:t>
            </w:r>
          </w:p>
        </w:tc>
        <w:tc>
          <w:tcPr>
            <w:tcW w:w="2978" w:type="pct"/>
          </w:tcPr>
          <w:p w:rsidR="0024517C" w:rsidRDefault="0024517C" w:rsidP="00486ED4">
            <w:pPr>
              <w:jc w:val="left"/>
              <w:rPr>
                <w:rFonts w:asciiTheme="minorHAnsi" w:eastAsiaTheme="minorEastAsia" w:hAnsiTheme="minorHAnsi" w:cstheme="minorBidi"/>
              </w:rPr>
            </w:pPr>
            <w:r>
              <w:rPr>
                <w:rFonts w:asciiTheme="minorHAnsi" w:eastAsiaTheme="minorEastAsia" w:hAnsiTheme="minorHAnsi" w:cstheme="minorBidi"/>
              </w:rPr>
              <w:t>Tabel o</w:t>
            </w:r>
            <w:r w:rsidR="009D0567">
              <w:rPr>
                <w:rFonts w:asciiTheme="minorHAnsi" w:eastAsiaTheme="minorEastAsia" w:hAnsiTheme="minorHAnsi" w:cstheme="minorBidi"/>
              </w:rPr>
              <w:t>v</w:t>
            </w:r>
            <w:r>
              <w:rPr>
                <w:rFonts w:asciiTheme="minorHAnsi" w:eastAsiaTheme="minorEastAsia" w:hAnsiTheme="minorHAnsi" w:cstheme="minorBidi"/>
              </w:rPr>
              <w:t xml:space="preserve">er sygehuse i SOR </w:t>
            </w:r>
            <w:r w:rsidR="00406C12">
              <w:rPr>
                <w:rFonts w:asciiTheme="minorHAnsi" w:eastAsiaTheme="minorEastAsia" w:hAnsiTheme="minorHAnsi" w:cstheme="minorBidi"/>
              </w:rPr>
              <w:t>registret.</w:t>
            </w:r>
          </w:p>
        </w:tc>
      </w:tr>
    </w:tbl>
    <w:p w:rsidR="00227A42" w:rsidRPr="00EE1828" w:rsidRDefault="00227A42" w:rsidP="00227A42"/>
    <w:p w:rsidR="00227A42" w:rsidRDefault="00227A42" w:rsidP="00227A42">
      <w:pPr>
        <w:pStyle w:val="Overskrift2"/>
      </w:pPr>
      <w:bookmarkStart w:id="21" w:name="_Toc328036387"/>
      <w:r>
        <w:lastRenderedPageBreak/>
        <w:t>Yderregistret</w:t>
      </w:r>
      <w:bookmarkEnd w:id="21"/>
    </w:p>
    <w:tbl>
      <w:tblPr>
        <w:tblStyle w:val="Lakesidetabel"/>
        <w:tblW w:w="4891" w:type="pct"/>
        <w:tblLook w:val="04A0"/>
      </w:tblPr>
      <w:tblGrid>
        <w:gridCol w:w="2055"/>
        <w:gridCol w:w="6275"/>
      </w:tblGrid>
      <w:tr w:rsidR="00227A42" w:rsidTr="00655489">
        <w:trPr>
          <w:cnfStyle w:val="100000000000"/>
        </w:trPr>
        <w:tc>
          <w:tcPr>
            <w:tcW w:w="1233" w:type="pct"/>
            <w:noWrap/>
          </w:tcPr>
          <w:p w:rsidR="00227A42" w:rsidRDefault="00227A42" w:rsidP="00655489">
            <w:pPr>
              <w:keepNext/>
              <w:keepLines/>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3767" w:type="pct"/>
          </w:tcPr>
          <w:p w:rsidR="00227A42" w:rsidRDefault="00227A42" w:rsidP="00367828">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227A42" w:rsidTr="00655489">
        <w:tc>
          <w:tcPr>
            <w:tcW w:w="1233" w:type="pct"/>
            <w:noWrap/>
          </w:tcPr>
          <w:p w:rsidR="00227A42" w:rsidRDefault="00484C96" w:rsidP="00655489">
            <w:pPr>
              <w:keepNext/>
              <w:keepLines/>
              <w:rPr>
                <w:rFonts w:asciiTheme="minorHAnsi" w:eastAsiaTheme="minorEastAsia" w:hAnsiTheme="minorHAnsi" w:cstheme="minorBidi"/>
                <w:b/>
                <w:bCs/>
                <w:iCs/>
              </w:rPr>
            </w:pPr>
            <w:r>
              <w:rPr>
                <w:rFonts w:asciiTheme="minorHAnsi" w:eastAsiaTheme="minorEastAsia" w:hAnsiTheme="minorHAnsi" w:cstheme="minorBidi"/>
              </w:rPr>
              <w:t>Yder</w:t>
            </w:r>
          </w:p>
        </w:tc>
        <w:tc>
          <w:tcPr>
            <w:tcW w:w="3767" w:type="pct"/>
          </w:tcPr>
          <w:p w:rsidR="00227A42" w:rsidRDefault="00362857" w:rsidP="00486ED4">
            <w:pPr>
              <w:jc w:val="left"/>
              <w:rPr>
                <w:rFonts w:asciiTheme="minorHAnsi" w:eastAsiaTheme="minorEastAsia" w:hAnsiTheme="minorHAnsi" w:cstheme="minorBidi"/>
              </w:rPr>
            </w:pPr>
            <w:r>
              <w:rPr>
                <w:rFonts w:asciiTheme="minorHAnsi" w:eastAsiaTheme="minorEastAsia" w:hAnsiTheme="minorHAnsi" w:cstheme="minorBidi"/>
              </w:rPr>
              <w:t>Tabel med ydernumre og stamdata. (Visse er tilknyttet en person andre en klinik.)</w:t>
            </w:r>
          </w:p>
        </w:tc>
      </w:tr>
      <w:tr w:rsidR="00407B7D" w:rsidTr="00655489">
        <w:tc>
          <w:tcPr>
            <w:tcW w:w="1233" w:type="pct"/>
            <w:noWrap/>
          </w:tcPr>
          <w:p w:rsidR="00407B7D" w:rsidRDefault="00407B7D" w:rsidP="00486ED4">
            <w:pPr>
              <w:rPr>
                <w:rFonts w:asciiTheme="minorHAnsi" w:eastAsiaTheme="minorEastAsia" w:hAnsiTheme="minorHAnsi" w:cstheme="minorBidi"/>
              </w:rPr>
            </w:pPr>
            <w:proofErr w:type="spellStart"/>
            <w:r>
              <w:rPr>
                <w:rFonts w:asciiTheme="minorHAnsi" w:eastAsiaTheme="minorEastAsia" w:hAnsiTheme="minorHAnsi" w:cstheme="minorBidi"/>
              </w:rPr>
              <w:t>YderLoebenummer</w:t>
            </w:r>
            <w:proofErr w:type="spellEnd"/>
          </w:p>
        </w:tc>
        <w:tc>
          <w:tcPr>
            <w:tcW w:w="3767" w:type="pct"/>
          </w:tcPr>
          <w:p w:rsidR="00407B7D" w:rsidRDefault="00407B7D" w:rsidP="00486ED4">
            <w:pPr>
              <w:jc w:val="left"/>
              <w:rPr>
                <w:rFonts w:asciiTheme="minorHAnsi" w:eastAsiaTheme="minorEastAsia" w:hAnsiTheme="minorHAnsi" w:cstheme="minorBidi"/>
              </w:rPr>
            </w:pPr>
            <w:r>
              <w:rPr>
                <w:rFonts w:asciiTheme="minorHAnsi" w:eastAsiaTheme="minorEastAsia" w:hAnsiTheme="minorHAnsi" w:cstheme="minorBidi"/>
              </w:rPr>
              <w:t xml:space="preserve">Løbenumre for </w:t>
            </w:r>
            <w:r w:rsidR="00406C12">
              <w:rPr>
                <w:rFonts w:asciiTheme="minorHAnsi" w:eastAsiaTheme="minorEastAsia" w:hAnsiTheme="minorHAnsi" w:cstheme="minorBidi"/>
              </w:rPr>
              <w:t>registret</w:t>
            </w:r>
            <w:r>
              <w:rPr>
                <w:rFonts w:asciiTheme="minorHAnsi" w:eastAsiaTheme="minorEastAsia" w:hAnsiTheme="minorHAnsi" w:cstheme="minorBidi"/>
              </w:rPr>
              <w:t xml:space="preserve">. Dette kan bruges til at se om man har den nyeste udgave af </w:t>
            </w:r>
            <w:r w:rsidR="00406C12">
              <w:rPr>
                <w:rFonts w:asciiTheme="minorHAnsi" w:eastAsiaTheme="minorEastAsia" w:hAnsiTheme="minorHAnsi" w:cstheme="minorBidi"/>
              </w:rPr>
              <w:t>registret</w:t>
            </w:r>
            <w:r>
              <w:rPr>
                <w:rFonts w:asciiTheme="minorHAnsi" w:eastAsiaTheme="minorEastAsia" w:hAnsiTheme="minorHAnsi" w:cstheme="minorBidi"/>
              </w:rPr>
              <w:t>.</w:t>
            </w:r>
          </w:p>
        </w:tc>
      </w:tr>
      <w:tr w:rsidR="00407B7D" w:rsidTr="00655489">
        <w:tc>
          <w:tcPr>
            <w:tcW w:w="1233" w:type="pct"/>
            <w:noWrap/>
          </w:tcPr>
          <w:p w:rsidR="00407B7D" w:rsidRDefault="00407B7D" w:rsidP="00486ED4">
            <w:pPr>
              <w:rPr>
                <w:rFonts w:asciiTheme="minorHAnsi" w:eastAsiaTheme="minorEastAsia" w:hAnsiTheme="minorHAnsi" w:cstheme="minorBidi"/>
              </w:rPr>
            </w:pPr>
            <w:proofErr w:type="spellStart"/>
            <w:r>
              <w:rPr>
                <w:rFonts w:asciiTheme="minorHAnsi" w:eastAsiaTheme="minorEastAsia" w:hAnsiTheme="minorHAnsi" w:cstheme="minorBidi"/>
              </w:rPr>
              <w:t>YderregisterPerson</w:t>
            </w:r>
            <w:proofErr w:type="spellEnd"/>
          </w:p>
        </w:tc>
        <w:tc>
          <w:tcPr>
            <w:tcW w:w="3767" w:type="pct"/>
          </w:tcPr>
          <w:p w:rsidR="00407B7D" w:rsidRDefault="00362857" w:rsidP="00486ED4">
            <w:pPr>
              <w:jc w:val="left"/>
              <w:rPr>
                <w:rFonts w:asciiTheme="minorHAnsi" w:eastAsiaTheme="minorEastAsia" w:hAnsiTheme="minorHAnsi" w:cstheme="minorBidi"/>
              </w:rPr>
            </w:pPr>
            <w:r>
              <w:rPr>
                <w:rFonts w:asciiTheme="minorHAnsi" w:eastAsiaTheme="minorEastAsia" w:hAnsiTheme="minorHAnsi" w:cstheme="minorBidi"/>
              </w:rPr>
              <w:t>Personer som er tilknyttet et ydernummer. Der kan være flere personer pr. Ydernummer.</w:t>
            </w:r>
          </w:p>
        </w:tc>
      </w:tr>
      <w:tr w:rsidR="00407B7D" w:rsidTr="00655489">
        <w:tc>
          <w:tcPr>
            <w:tcW w:w="1233" w:type="pct"/>
            <w:noWrap/>
          </w:tcPr>
          <w:p w:rsidR="00407B7D" w:rsidRDefault="00407B7D" w:rsidP="00486ED4">
            <w:pPr>
              <w:rPr>
                <w:rFonts w:asciiTheme="minorHAnsi" w:eastAsiaTheme="minorEastAsia" w:hAnsiTheme="minorHAnsi" w:cstheme="minorBidi"/>
              </w:rPr>
            </w:pPr>
            <w:r>
              <w:rPr>
                <w:rFonts w:asciiTheme="minorHAnsi" w:eastAsiaTheme="minorEastAsia" w:hAnsiTheme="minorHAnsi" w:cstheme="minorBidi"/>
              </w:rPr>
              <w:t>Yderregister</w:t>
            </w:r>
          </w:p>
        </w:tc>
        <w:tc>
          <w:tcPr>
            <w:tcW w:w="3767" w:type="pct"/>
          </w:tcPr>
          <w:p w:rsidR="00407B7D" w:rsidRDefault="00362857" w:rsidP="00486ED4">
            <w:pPr>
              <w:jc w:val="left"/>
              <w:rPr>
                <w:rFonts w:asciiTheme="minorHAnsi" w:eastAsiaTheme="minorEastAsia" w:hAnsiTheme="minorHAnsi" w:cstheme="minorBidi"/>
              </w:rPr>
            </w:pPr>
            <w:r>
              <w:rPr>
                <w:rFonts w:asciiTheme="minorHAnsi" w:eastAsiaTheme="minorEastAsia" w:hAnsiTheme="minorHAnsi" w:cstheme="minorBidi"/>
              </w:rPr>
              <w:t>Tabel med ydernumre og stamdata. (Visse er tilknyttet en person</w:t>
            </w:r>
            <w:r w:rsidR="009D0567">
              <w:rPr>
                <w:rFonts w:asciiTheme="minorHAnsi" w:eastAsiaTheme="minorEastAsia" w:hAnsiTheme="minorHAnsi" w:cstheme="minorBidi"/>
              </w:rPr>
              <w:t>,</w:t>
            </w:r>
            <w:r>
              <w:rPr>
                <w:rFonts w:asciiTheme="minorHAnsi" w:eastAsiaTheme="minorEastAsia" w:hAnsiTheme="minorHAnsi" w:cstheme="minorBidi"/>
              </w:rPr>
              <w:t xml:space="preserve"> andre en klinik.)</w:t>
            </w:r>
          </w:p>
        </w:tc>
      </w:tr>
    </w:tbl>
    <w:p w:rsidR="00227A42" w:rsidRPr="00EE1828" w:rsidRDefault="00227A42" w:rsidP="00227A42"/>
    <w:p w:rsidR="00227A42" w:rsidRDefault="00227A42" w:rsidP="00227A42">
      <w:pPr>
        <w:pStyle w:val="Overskrift2"/>
      </w:pPr>
      <w:bookmarkStart w:id="22" w:name="_Toc328036388"/>
      <w:r>
        <w:t>Autorisationsregistret</w:t>
      </w:r>
      <w:bookmarkEnd w:id="22"/>
    </w:p>
    <w:tbl>
      <w:tblPr>
        <w:tblStyle w:val="Lakesidetabel"/>
        <w:tblW w:w="4891" w:type="pct"/>
        <w:tblLook w:val="04A0"/>
      </w:tblPr>
      <w:tblGrid>
        <w:gridCol w:w="1784"/>
        <w:gridCol w:w="6546"/>
      </w:tblGrid>
      <w:tr w:rsidR="00227A42" w:rsidTr="00655489">
        <w:trPr>
          <w:cnfStyle w:val="100000000000"/>
        </w:trPr>
        <w:tc>
          <w:tcPr>
            <w:tcW w:w="1071" w:type="pct"/>
            <w:noWrap/>
          </w:tcPr>
          <w:p w:rsidR="00227A42" w:rsidRDefault="00227A42" w:rsidP="00655489">
            <w:pPr>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3929" w:type="pct"/>
          </w:tcPr>
          <w:p w:rsidR="00227A42" w:rsidRDefault="00227A42" w:rsidP="00367828">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227A42" w:rsidTr="00655489">
        <w:tc>
          <w:tcPr>
            <w:tcW w:w="1071" w:type="pct"/>
            <w:noWrap/>
          </w:tcPr>
          <w:p w:rsidR="00227A42" w:rsidRDefault="00484C96" w:rsidP="00486ED4">
            <w:pPr>
              <w:rPr>
                <w:rFonts w:asciiTheme="minorHAnsi" w:eastAsiaTheme="minorEastAsia" w:hAnsiTheme="minorHAnsi" w:cstheme="minorBidi"/>
              </w:rPr>
            </w:pPr>
            <w:r>
              <w:rPr>
                <w:rFonts w:asciiTheme="minorHAnsi" w:eastAsiaTheme="minorEastAsia" w:hAnsiTheme="minorHAnsi" w:cstheme="minorBidi"/>
              </w:rPr>
              <w:t>Autorisation</w:t>
            </w:r>
          </w:p>
        </w:tc>
        <w:tc>
          <w:tcPr>
            <w:tcW w:w="3929" w:type="pct"/>
          </w:tcPr>
          <w:p w:rsidR="00227A42" w:rsidRDefault="009553E5" w:rsidP="009553E5">
            <w:pPr>
              <w:jc w:val="left"/>
              <w:rPr>
                <w:rFonts w:asciiTheme="minorHAnsi" w:eastAsiaTheme="minorEastAsia" w:hAnsiTheme="minorHAnsi" w:cstheme="minorBidi"/>
              </w:rPr>
            </w:pPr>
            <w:r>
              <w:rPr>
                <w:rFonts w:asciiTheme="minorHAnsi" w:eastAsiaTheme="minorEastAsia" w:hAnsiTheme="minorHAnsi" w:cstheme="minorBidi"/>
              </w:rPr>
              <w:t xml:space="preserve">Tabel med autorisationer for sundhedsfaglige personer (læger, </w:t>
            </w:r>
            <w:proofErr w:type="gramStart"/>
            <w:r>
              <w:rPr>
                <w:rFonts w:asciiTheme="minorHAnsi" w:eastAsiaTheme="minorEastAsia" w:hAnsiTheme="minorHAnsi" w:cstheme="minorBidi"/>
              </w:rPr>
              <w:t>kiropraktorer,  mv</w:t>
            </w:r>
            <w:proofErr w:type="gramEnd"/>
            <w:r>
              <w:rPr>
                <w:rFonts w:asciiTheme="minorHAnsi" w:eastAsiaTheme="minorEastAsia" w:hAnsiTheme="minorHAnsi" w:cstheme="minorBidi"/>
              </w:rPr>
              <w:t>.)</w:t>
            </w:r>
            <w:r w:rsidR="006D3120">
              <w:rPr>
                <w:rFonts w:asciiTheme="minorHAnsi" w:eastAsiaTheme="minorEastAsia" w:hAnsiTheme="minorHAnsi" w:cstheme="minorBidi"/>
              </w:rPr>
              <w:t>.</w:t>
            </w:r>
          </w:p>
        </w:tc>
      </w:tr>
    </w:tbl>
    <w:p w:rsidR="00227A42" w:rsidRPr="00EE1828" w:rsidRDefault="00227A42" w:rsidP="00227A42"/>
    <w:p w:rsidR="00227A42" w:rsidRDefault="00227A42" w:rsidP="00227A42">
      <w:pPr>
        <w:pStyle w:val="Overskrift2"/>
      </w:pPr>
      <w:bookmarkStart w:id="23" w:name="_Toc328036389"/>
      <w:proofErr w:type="spellStart"/>
      <w:r>
        <w:t>DKMA-registret</w:t>
      </w:r>
      <w:bookmarkEnd w:id="23"/>
      <w:proofErr w:type="spellEnd"/>
    </w:p>
    <w:tbl>
      <w:tblPr>
        <w:tblStyle w:val="Lakesidetabel"/>
        <w:tblW w:w="4891" w:type="pct"/>
        <w:tblLook w:val="04A0"/>
      </w:tblPr>
      <w:tblGrid>
        <w:gridCol w:w="4007"/>
        <w:gridCol w:w="4323"/>
      </w:tblGrid>
      <w:tr w:rsidR="00227A42" w:rsidTr="00655489">
        <w:trPr>
          <w:cnfStyle w:val="100000000000"/>
        </w:trPr>
        <w:tc>
          <w:tcPr>
            <w:tcW w:w="2405" w:type="pct"/>
            <w:noWrap/>
          </w:tcPr>
          <w:p w:rsidR="00227A42" w:rsidRDefault="00227A42" w:rsidP="00655489">
            <w:pPr>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2595" w:type="pct"/>
          </w:tcPr>
          <w:p w:rsidR="00227A42" w:rsidRDefault="00227A42" w:rsidP="00367828">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227A42" w:rsidTr="00655489">
        <w:tc>
          <w:tcPr>
            <w:tcW w:w="2405" w:type="pct"/>
            <w:noWrap/>
          </w:tcPr>
          <w:p w:rsidR="00227A42" w:rsidRDefault="00484C96" w:rsidP="00486ED4">
            <w:pPr>
              <w:rPr>
                <w:rFonts w:asciiTheme="minorHAnsi" w:eastAsiaTheme="minorEastAsia" w:hAnsiTheme="minorHAnsi" w:cstheme="minorBidi"/>
              </w:rPr>
            </w:pPr>
            <w:r>
              <w:rPr>
                <w:rFonts w:asciiTheme="minorHAnsi" w:eastAsiaTheme="minorEastAsia" w:hAnsiTheme="minorHAnsi" w:cstheme="minorBidi"/>
              </w:rPr>
              <w:t>Firma</w:t>
            </w:r>
          </w:p>
        </w:tc>
        <w:tc>
          <w:tcPr>
            <w:tcW w:w="2595" w:type="pct"/>
          </w:tcPr>
          <w:p w:rsidR="00227A42" w:rsidRDefault="00AB536B" w:rsidP="00AB536B">
            <w:pPr>
              <w:jc w:val="left"/>
              <w:rPr>
                <w:rFonts w:asciiTheme="minorHAnsi" w:eastAsiaTheme="minorEastAsia" w:hAnsiTheme="minorHAnsi" w:cstheme="minorBidi"/>
              </w:rPr>
            </w:pPr>
            <w:r>
              <w:rPr>
                <w:rFonts w:asciiTheme="minorHAnsi" w:eastAsiaTheme="minorEastAsia" w:hAnsiTheme="minorHAnsi" w:cstheme="minorBidi"/>
              </w:rPr>
              <w:t>Liste af leverandøre</w:t>
            </w:r>
            <w:r w:rsidR="006D3120">
              <w:rPr>
                <w:rFonts w:asciiTheme="minorHAnsi" w:eastAsiaTheme="minorEastAsia" w:hAnsiTheme="minorHAnsi" w:cstheme="minorBidi"/>
              </w:rPr>
              <w:t>r</w:t>
            </w:r>
            <w:r>
              <w:rPr>
                <w:rFonts w:asciiTheme="minorHAnsi" w:eastAsiaTheme="minorEastAsia" w:hAnsiTheme="minorHAnsi" w:cstheme="minorBidi"/>
              </w:rPr>
              <w:t xml:space="preserve"> af lægemiddelprodukter</w:t>
            </w:r>
            <w:r w:rsidR="006D3120">
              <w:rPr>
                <w:rFonts w:asciiTheme="minorHAnsi" w:eastAsiaTheme="minorEastAsia" w:hAnsiTheme="minorHAnsi" w:cstheme="minorBidi"/>
              </w:rPr>
              <w:t>.</w:t>
            </w:r>
          </w:p>
        </w:tc>
      </w:tr>
      <w:tr w:rsidR="00227A42" w:rsidTr="00655489">
        <w:tc>
          <w:tcPr>
            <w:tcW w:w="2405" w:type="pct"/>
            <w:noWrap/>
          </w:tcPr>
          <w:p w:rsidR="00227A42" w:rsidRDefault="00484C96" w:rsidP="00486ED4">
            <w:pPr>
              <w:rPr>
                <w:rFonts w:asciiTheme="minorHAnsi" w:eastAsiaTheme="minorEastAsia" w:hAnsiTheme="minorHAnsi" w:cstheme="minorBidi"/>
              </w:rPr>
            </w:pPr>
            <w:r>
              <w:rPr>
                <w:rFonts w:asciiTheme="minorHAnsi" w:eastAsiaTheme="minorEastAsia" w:hAnsiTheme="minorHAnsi" w:cstheme="minorBidi"/>
              </w:rPr>
              <w:t>Formbetegnelse</w:t>
            </w:r>
          </w:p>
        </w:tc>
        <w:tc>
          <w:tcPr>
            <w:tcW w:w="2595" w:type="pct"/>
          </w:tcPr>
          <w:p w:rsidR="00227A42" w:rsidRDefault="00AB536B" w:rsidP="009D0567">
            <w:pPr>
              <w:jc w:val="left"/>
              <w:rPr>
                <w:rFonts w:asciiTheme="minorHAnsi" w:eastAsiaTheme="minorEastAsia" w:hAnsiTheme="minorHAnsi" w:cstheme="minorBidi"/>
              </w:rPr>
            </w:pPr>
            <w:r>
              <w:rPr>
                <w:rFonts w:asciiTheme="minorHAnsi" w:eastAsiaTheme="minorEastAsia" w:hAnsiTheme="minorHAnsi" w:cstheme="minorBidi"/>
              </w:rPr>
              <w:t>Liste af forme</w:t>
            </w:r>
            <w:r w:rsidR="009D0567">
              <w:rPr>
                <w:rFonts w:asciiTheme="minorHAnsi" w:eastAsiaTheme="minorEastAsia" w:hAnsiTheme="minorHAnsi" w:cstheme="minorBidi"/>
              </w:rPr>
              <w:t>n</w:t>
            </w:r>
            <w:r>
              <w:rPr>
                <w:rFonts w:asciiTheme="minorHAnsi" w:eastAsiaTheme="minorEastAsia" w:hAnsiTheme="minorHAnsi" w:cstheme="minorBidi"/>
              </w:rPr>
              <w:t xml:space="preserve"> lægemiddel kan have</w:t>
            </w:r>
            <w:r w:rsidR="006D3120">
              <w:rPr>
                <w:rFonts w:asciiTheme="minorHAnsi" w:eastAsiaTheme="minorEastAsia" w:hAnsiTheme="minorHAnsi" w:cstheme="minorBidi"/>
              </w:rPr>
              <w:t>.</w:t>
            </w:r>
          </w:p>
        </w:tc>
      </w:tr>
      <w:tr w:rsidR="00227A42" w:rsidTr="00655489">
        <w:tc>
          <w:tcPr>
            <w:tcW w:w="2405" w:type="pct"/>
            <w:noWrap/>
          </w:tcPr>
          <w:p w:rsidR="00227A42" w:rsidRDefault="00484C96" w:rsidP="00486ED4">
            <w:pPr>
              <w:rPr>
                <w:rFonts w:asciiTheme="minorHAnsi" w:eastAsiaTheme="minorEastAsia" w:hAnsiTheme="minorHAnsi" w:cstheme="minorBidi"/>
              </w:rPr>
            </w:pPr>
            <w:r>
              <w:rPr>
                <w:rFonts w:asciiTheme="minorHAnsi" w:eastAsiaTheme="minorEastAsia" w:hAnsiTheme="minorHAnsi" w:cstheme="minorBidi"/>
              </w:rPr>
              <w:t>Indikation</w:t>
            </w:r>
          </w:p>
        </w:tc>
        <w:tc>
          <w:tcPr>
            <w:tcW w:w="2595" w:type="pct"/>
          </w:tcPr>
          <w:p w:rsidR="00227A42" w:rsidRDefault="00AB536B" w:rsidP="00367828">
            <w:pPr>
              <w:jc w:val="left"/>
              <w:rPr>
                <w:rFonts w:asciiTheme="minorHAnsi" w:eastAsiaTheme="minorEastAsia" w:hAnsiTheme="minorHAnsi" w:cstheme="minorBidi"/>
              </w:rPr>
            </w:pPr>
            <w:r>
              <w:rPr>
                <w:rFonts w:asciiTheme="minorHAnsi" w:eastAsiaTheme="minorEastAsia" w:hAnsiTheme="minorHAnsi" w:cstheme="minorBidi"/>
              </w:rPr>
              <w:t xml:space="preserve">Liste af indikationer. </w:t>
            </w:r>
          </w:p>
        </w:tc>
      </w:tr>
      <w:tr w:rsidR="00227A42" w:rsidTr="00655489">
        <w:tc>
          <w:tcPr>
            <w:tcW w:w="2405" w:type="pct"/>
            <w:noWrap/>
          </w:tcPr>
          <w:p w:rsidR="00227A42"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IndikationATCRef</w:t>
            </w:r>
            <w:proofErr w:type="spellEnd"/>
          </w:p>
        </w:tc>
        <w:tc>
          <w:tcPr>
            <w:tcW w:w="2595" w:type="pct"/>
          </w:tcPr>
          <w:p w:rsidR="00227A42" w:rsidRDefault="00AB536B" w:rsidP="00486ED4">
            <w:pPr>
              <w:jc w:val="left"/>
              <w:rPr>
                <w:rFonts w:asciiTheme="minorHAnsi" w:eastAsiaTheme="minorEastAsia" w:hAnsiTheme="minorHAnsi" w:cstheme="minorBidi"/>
              </w:rPr>
            </w:pPr>
            <w:r>
              <w:rPr>
                <w:rFonts w:asciiTheme="minorHAnsi" w:eastAsiaTheme="minorEastAsia" w:hAnsiTheme="minorHAnsi" w:cstheme="minorBidi"/>
              </w:rPr>
              <w:t xml:space="preserve">Referencetabel mellem </w:t>
            </w:r>
            <w:proofErr w:type="spellStart"/>
            <w:r>
              <w:rPr>
                <w:rFonts w:asciiTheme="minorHAnsi" w:eastAsiaTheme="minorEastAsia" w:hAnsiTheme="minorHAnsi" w:cstheme="minorBidi"/>
              </w:rPr>
              <w:t>ATC-koder</w:t>
            </w:r>
            <w:proofErr w:type="spellEnd"/>
            <w:r>
              <w:rPr>
                <w:rFonts w:asciiTheme="minorHAnsi" w:eastAsiaTheme="minorEastAsia" w:hAnsiTheme="minorHAnsi" w:cstheme="minorBidi"/>
              </w:rPr>
              <w:t xml:space="preserve"> og indikationer.</w:t>
            </w:r>
          </w:p>
        </w:tc>
      </w:tr>
      <w:tr w:rsidR="00227A42" w:rsidTr="00655489">
        <w:tc>
          <w:tcPr>
            <w:tcW w:w="2405" w:type="pct"/>
            <w:noWrap/>
          </w:tcPr>
          <w:p w:rsidR="00227A42"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Laegemiddel</w:t>
            </w:r>
            <w:proofErr w:type="spellEnd"/>
          </w:p>
        </w:tc>
        <w:tc>
          <w:tcPr>
            <w:tcW w:w="2595" w:type="pct"/>
          </w:tcPr>
          <w:p w:rsidR="00227A42" w:rsidRDefault="00362857" w:rsidP="00486ED4">
            <w:pPr>
              <w:jc w:val="left"/>
              <w:rPr>
                <w:rFonts w:asciiTheme="minorHAnsi" w:eastAsiaTheme="minorEastAsia" w:hAnsiTheme="minorHAnsi" w:cstheme="minorBidi"/>
              </w:rPr>
            </w:pPr>
            <w:r>
              <w:rPr>
                <w:rFonts w:asciiTheme="minorHAnsi" w:eastAsiaTheme="minorEastAsia" w:hAnsiTheme="minorHAnsi" w:cstheme="minorBidi"/>
              </w:rPr>
              <w:t>Tabel med lægemidler.</w:t>
            </w:r>
          </w:p>
        </w:tc>
      </w:tr>
      <w:tr w:rsidR="00484C96" w:rsidTr="00655489">
        <w:tc>
          <w:tcPr>
            <w:tcW w:w="2405" w:type="pct"/>
            <w:noWrap/>
          </w:tcPr>
          <w:p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LaegemiddelNavn</w:t>
            </w:r>
            <w:proofErr w:type="spellEnd"/>
          </w:p>
        </w:tc>
        <w:tc>
          <w:tcPr>
            <w:tcW w:w="2595" w:type="pct"/>
          </w:tcPr>
          <w:p w:rsidR="00484C96" w:rsidRDefault="00AB536B" w:rsidP="00AB536B">
            <w:pPr>
              <w:jc w:val="left"/>
              <w:rPr>
                <w:rFonts w:asciiTheme="minorHAnsi" w:eastAsiaTheme="minorEastAsia" w:hAnsiTheme="minorHAnsi" w:cstheme="minorBidi"/>
              </w:rPr>
            </w:pPr>
            <w:r>
              <w:rPr>
                <w:rFonts w:asciiTheme="minorHAnsi" w:eastAsiaTheme="minorEastAsia" w:hAnsiTheme="minorHAnsi" w:cstheme="minorBidi"/>
              </w:rPr>
              <w:t>Uforkortede navn på lægemidler.</w:t>
            </w:r>
          </w:p>
        </w:tc>
      </w:tr>
      <w:tr w:rsidR="00484C96" w:rsidTr="00655489">
        <w:tc>
          <w:tcPr>
            <w:tcW w:w="2405" w:type="pct"/>
            <w:noWrap/>
          </w:tcPr>
          <w:p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LaegemiddelAdministrationsvejRef</w:t>
            </w:r>
            <w:proofErr w:type="spellEnd"/>
          </w:p>
        </w:tc>
        <w:tc>
          <w:tcPr>
            <w:tcW w:w="2595" w:type="pct"/>
          </w:tcPr>
          <w:p w:rsidR="00484C96" w:rsidRDefault="00362857" w:rsidP="00486ED4">
            <w:pPr>
              <w:jc w:val="left"/>
              <w:rPr>
                <w:rFonts w:asciiTheme="minorHAnsi" w:eastAsiaTheme="minorEastAsia" w:hAnsiTheme="minorHAnsi" w:cstheme="minorBidi"/>
              </w:rPr>
            </w:pPr>
            <w:proofErr w:type="spellStart"/>
            <w:r>
              <w:rPr>
                <w:rFonts w:asciiTheme="minorHAnsi" w:eastAsiaTheme="minorEastAsia" w:hAnsiTheme="minorHAnsi" w:cstheme="minorBidi"/>
              </w:rPr>
              <w:t>Mapningstabel</w:t>
            </w:r>
            <w:proofErr w:type="spellEnd"/>
            <w:r>
              <w:rPr>
                <w:rFonts w:asciiTheme="minorHAnsi" w:eastAsiaTheme="minorEastAsia" w:hAnsiTheme="minorHAnsi" w:cstheme="minorBidi"/>
              </w:rPr>
              <w:t xml:space="preserve"> mellem lægemidler og deres administr</w:t>
            </w:r>
            <w:r w:rsidR="006D3120">
              <w:rPr>
                <w:rFonts w:asciiTheme="minorHAnsi" w:eastAsiaTheme="minorEastAsia" w:hAnsiTheme="minorHAnsi" w:cstheme="minorBidi"/>
              </w:rPr>
              <w:t>a</w:t>
            </w:r>
            <w:r>
              <w:rPr>
                <w:rFonts w:asciiTheme="minorHAnsi" w:eastAsiaTheme="minorEastAsia" w:hAnsiTheme="minorHAnsi" w:cstheme="minorBidi"/>
              </w:rPr>
              <w:t>tionsveje.</w:t>
            </w:r>
          </w:p>
        </w:tc>
      </w:tr>
      <w:tr w:rsidR="00484C96" w:rsidTr="00655489">
        <w:tc>
          <w:tcPr>
            <w:tcW w:w="2405" w:type="pct"/>
            <w:noWrap/>
          </w:tcPr>
          <w:p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Klausulering</w:t>
            </w:r>
          </w:p>
        </w:tc>
        <w:tc>
          <w:tcPr>
            <w:tcW w:w="2595" w:type="pct"/>
          </w:tcPr>
          <w:p w:rsidR="00484C96" w:rsidRDefault="00AB536B" w:rsidP="00AB536B">
            <w:pPr>
              <w:tabs>
                <w:tab w:val="left" w:pos="1042"/>
              </w:tabs>
              <w:jc w:val="left"/>
              <w:rPr>
                <w:rFonts w:asciiTheme="minorHAnsi" w:eastAsiaTheme="minorEastAsia" w:hAnsiTheme="minorHAnsi" w:cstheme="minorBidi"/>
              </w:rPr>
            </w:pPr>
            <w:r>
              <w:rPr>
                <w:rFonts w:asciiTheme="minorHAnsi" w:eastAsiaTheme="minorEastAsia" w:hAnsiTheme="minorHAnsi" w:cstheme="minorBidi"/>
              </w:rPr>
              <w:t>Klausuleringskode, beregnet til ansøgninger om tilskud til behandling.</w:t>
            </w:r>
          </w:p>
        </w:tc>
      </w:tr>
      <w:tr w:rsidR="00484C96" w:rsidTr="00655489">
        <w:tc>
          <w:tcPr>
            <w:tcW w:w="2405" w:type="pct"/>
            <w:noWrap/>
          </w:tcPr>
          <w:p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ATC</w:t>
            </w:r>
          </w:p>
        </w:tc>
        <w:tc>
          <w:tcPr>
            <w:tcW w:w="2595" w:type="pct"/>
          </w:tcPr>
          <w:p w:rsidR="00484C96" w:rsidRDefault="00407B7D" w:rsidP="00486ED4">
            <w:pPr>
              <w:jc w:val="left"/>
              <w:rPr>
                <w:rFonts w:asciiTheme="minorHAnsi" w:eastAsiaTheme="minorEastAsia" w:hAnsiTheme="minorHAnsi" w:cstheme="minorBidi"/>
              </w:rPr>
            </w:pPr>
            <w:r>
              <w:rPr>
                <w:rFonts w:asciiTheme="minorHAnsi" w:eastAsiaTheme="minorEastAsia" w:hAnsiTheme="minorHAnsi" w:cstheme="minorBidi"/>
              </w:rPr>
              <w:t>ATC koder og tilhørende tekst.</w:t>
            </w:r>
          </w:p>
        </w:tc>
      </w:tr>
      <w:tr w:rsidR="00484C96" w:rsidTr="00655489">
        <w:tc>
          <w:tcPr>
            <w:tcW w:w="2405" w:type="pct"/>
            <w:noWrap/>
          </w:tcPr>
          <w:p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Medicintilskud</w:t>
            </w:r>
          </w:p>
        </w:tc>
        <w:tc>
          <w:tcPr>
            <w:tcW w:w="2595" w:type="pct"/>
          </w:tcPr>
          <w:p w:rsidR="00484C96" w:rsidRDefault="00AB536B" w:rsidP="00486ED4">
            <w:pPr>
              <w:jc w:val="left"/>
              <w:rPr>
                <w:rFonts w:asciiTheme="minorHAnsi" w:eastAsiaTheme="minorEastAsia" w:hAnsiTheme="minorHAnsi" w:cstheme="minorBidi"/>
              </w:rPr>
            </w:pPr>
            <w:r>
              <w:rPr>
                <w:rFonts w:asciiTheme="minorHAnsi" w:eastAsiaTheme="minorEastAsia" w:hAnsiTheme="minorHAnsi" w:cstheme="minorBidi"/>
              </w:rPr>
              <w:t>Liste med former for medicintilskud.</w:t>
            </w:r>
          </w:p>
        </w:tc>
      </w:tr>
      <w:tr w:rsidR="00484C96" w:rsidTr="00655489">
        <w:tc>
          <w:tcPr>
            <w:tcW w:w="2405" w:type="pct"/>
            <w:noWrap/>
          </w:tcPr>
          <w:p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Opbevaringsbetingelser</w:t>
            </w:r>
          </w:p>
        </w:tc>
        <w:tc>
          <w:tcPr>
            <w:tcW w:w="2595" w:type="pct"/>
          </w:tcPr>
          <w:p w:rsidR="00484C96" w:rsidRDefault="00AB536B" w:rsidP="00486ED4">
            <w:pPr>
              <w:jc w:val="left"/>
              <w:rPr>
                <w:rFonts w:asciiTheme="minorHAnsi" w:eastAsiaTheme="minorEastAsia" w:hAnsiTheme="minorHAnsi" w:cstheme="minorBidi"/>
              </w:rPr>
            </w:pPr>
            <w:r>
              <w:rPr>
                <w:rFonts w:asciiTheme="minorHAnsi" w:eastAsiaTheme="minorEastAsia" w:hAnsiTheme="minorHAnsi" w:cstheme="minorBidi"/>
              </w:rPr>
              <w:t>Liste over forskellige måder medicin skal opbevares på.</w:t>
            </w:r>
          </w:p>
        </w:tc>
      </w:tr>
      <w:tr w:rsidR="00484C96" w:rsidTr="00655489">
        <w:tc>
          <w:tcPr>
            <w:tcW w:w="2405" w:type="pct"/>
            <w:noWrap/>
          </w:tcPr>
          <w:p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Pakningskombinationer</w:t>
            </w:r>
          </w:p>
        </w:tc>
        <w:tc>
          <w:tcPr>
            <w:tcW w:w="2595" w:type="pct"/>
          </w:tcPr>
          <w:p w:rsidR="00484C96" w:rsidRDefault="00D51FD2" w:rsidP="00D51FD2">
            <w:pPr>
              <w:jc w:val="left"/>
              <w:rPr>
                <w:rFonts w:asciiTheme="minorHAnsi" w:eastAsiaTheme="minorEastAsia" w:hAnsiTheme="minorHAnsi" w:cstheme="minorBidi"/>
              </w:rPr>
            </w:pPr>
            <w:r>
              <w:rPr>
                <w:rFonts w:asciiTheme="minorHAnsi" w:eastAsiaTheme="minorEastAsia" w:hAnsiTheme="minorHAnsi" w:cstheme="minorBidi"/>
              </w:rPr>
              <w:t>Tabel med kombinationer af pakninger som kan erstatte hinanden.</w:t>
            </w:r>
          </w:p>
        </w:tc>
      </w:tr>
      <w:tr w:rsidR="00484C96" w:rsidTr="00655489">
        <w:tc>
          <w:tcPr>
            <w:tcW w:w="2405" w:type="pct"/>
            <w:noWrap/>
          </w:tcPr>
          <w:p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OplysningerOmDosisdisponering</w:t>
            </w:r>
            <w:proofErr w:type="spellEnd"/>
          </w:p>
        </w:tc>
        <w:tc>
          <w:tcPr>
            <w:tcW w:w="2595" w:type="pct"/>
          </w:tcPr>
          <w:p w:rsidR="00484C96" w:rsidRDefault="00D51FD2" w:rsidP="00486ED4">
            <w:pPr>
              <w:jc w:val="left"/>
              <w:rPr>
                <w:rFonts w:asciiTheme="minorHAnsi" w:eastAsiaTheme="minorEastAsia" w:hAnsiTheme="minorHAnsi" w:cstheme="minorBidi"/>
              </w:rPr>
            </w:pPr>
            <w:r>
              <w:rPr>
                <w:rFonts w:asciiTheme="minorHAnsi" w:eastAsiaTheme="minorEastAsia" w:hAnsiTheme="minorHAnsi" w:cstheme="minorBidi"/>
              </w:rPr>
              <w:t>Tabel med info priser og substitutionsoplysninger for dosisdispenserede lægemidler.</w:t>
            </w:r>
          </w:p>
        </w:tc>
      </w:tr>
      <w:tr w:rsidR="00484C96" w:rsidTr="00655489">
        <w:tc>
          <w:tcPr>
            <w:tcW w:w="2405" w:type="pct"/>
            <w:noWrap/>
          </w:tcPr>
          <w:p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LaegemiddelDoseringRef</w:t>
            </w:r>
            <w:proofErr w:type="spellEnd"/>
          </w:p>
        </w:tc>
        <w:tc>
          <w:tcPr>
            <w:tcW w:w="2595" w:type="pct"/>
          </w:tcPr>
          <w:p w:rsidR="00484C96" w:rsidRDefault="00D51FD2" w:rsidP="00486ED4">
            <w:pPr>
              <w:jc w:val="left"/>
              <w:rPr>
                <w:rFonts w:asciiTheme="minorHAnsi" w:eastAsiaTheme="minorEastAsia" w:hAnsiTheme="minorHAnsi" w:cstheme="minorBidi"/>
              </w:rPr>
            </w:pPr>
            <w:r>
              <w:rPr>
                <w:rFonts w:asciiTheme="minorHAnsi" w:eastAsiaTheme="minorEastAsia" w:hAnsiTheme="minorHAnsi" w:cstheme="minorBidi"/>
              </w:rPr>
              <w:t>Referencetabel mellem lægemidler og deres dosering.</w:t>
            </w:r>
          </w:p>
        </w:tc>
      </w:tr>
      <w:tr w:rsidR="00484C96" w:rsidTr="00655489">
        <w:tc>
          <w:tcPr>
            <w:tcW w:w="2405" w:type="pct"/>
            <w:noWrap/>
          </w:tcPr>
          <w:p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Beregningsregler</w:t>
            </w:r>
          </w:p>
        </w:tc>
        <w:tc>
          <w:tcPr>
            <w:tcW w:w="2595" w:type="pct"/>
          </w:tcPr>
          <w:p w:rsidR="00484C96" w:rsidRDefault="00D51FD2" w:rsidP="00486ED4">
            <w:pPr>
              <w:jc w:val="left"/>
              <w:rPr>
                <w:rFonts w:asciiTheme="minorHAnsi" w:eastAsiaTheme="minorEastAsia" w:hAnsiTheme="minorHAnsi" w:cstheme="minorBidi"/>
              </w:rPr>
            </w:pPr>
            <w:r>
              <w:rPr>
                <w:rFonts w:asciiTheme="minorHAnsi" w:eastAsiaTheme="minorEastAsia" w:hAnsiTheme="minorHAnsi" w:cstheme="minorBidi"/>
              </w:rPr>
              <w:t>Info om hvordan en pakning prisberegnes.</w:t>
            </w:r>
          </w:p>
        </w:tc>
      </w:tr>
      <w:tr w:rsidR="00484C96" w:rsidTr="00655489">
        <w:tc>
          <w:tcPr>
            <w:tcW w:w="2405" w:type="pct"/>
            <w:noWrap/>
          </w:tcPr>
          <w:p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Pakning</w:t>
            </w:r>
          </w:p>
        </w:tc>
        <w:tc>
          <w:tcPr>
            <w:tcW w:w="2595" w:type="pct"/>
          </w:tcPr>
          <w:p w:rsidR="00484C96" w:rsidRDefault="00D51FD2" w:rsidP="00486ED4">
            <w:pPr>
              <w:jc w:val="left"/>
              <w:rPr>
                <w:rFonts w:asciiTheme="minorHAnsi" w:eastAsiaTheme="minorEastAsia" w:hAnsiTheme="minorHAnsi" w:cstheme="minorBidi"/>
              </w:rPr>
            </w:pPr>
            <w:r>
              <w:rPr>
                <w:rFonts w:asciiTheme="minorHAnsi" w:eastAsiaTheme="minorEastAsia" w:hAnsiTheme="minorHAnsi" w:cstheme="minorBidi"/>
              </w:rPr>
              <w:t>Tabel med pakninger af lægemidler.</w:t>
            </w:r>
          </w:p>
        </w:tc>
      </w:tr>
      <w:tr w:rsidR="00484C96" w:rsidTr="00655489">
        <w:tc>
          <w:tcPr>
            <w:tcW w:w="2405" w:type="pct"/>
            <w:noWrap/>
          </w:tcPr>
          <w:p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PakningskombinationerUdenPriser</w:t>
            </w:r>
            <w:proofErr w:type="spellEnd"/>
          </w:p>
        </w:tc>
        <w:tc>
          <w:tcPr>
            <w:tcW w:w="2595" w:type="pct"/>
          </w:tcPr>
          <w:p w:rsidR="00484C96" w:rsidRDefault="00D51FD2" w:rsidP="00486ED4">
            <w:pPr>
              <w:jc w:val="left"/>
              <w:rPr>
                <w:rFonts w:asciiTheme="minorHAnsi" w:eastAsiaTheme="minorEastAsia" w:hAnsiTheme="minorHAnsi" w:cstheme="minorBidi"/>
              </w:rPr>
            </w:pPr>
            <w:r>
              <w:rPr>
                <w:rFonts w:asciiTheme="minorHAnsi" w:eastAsiaTheme="minorEastAsia" w:hAnsiTheme="minorHAnsi" w:cstheme="minorBidi"/>
              </w:rPr>
              <w:t>Tabel med kombinationer af pakninger som kan erstatte hinanden. Indeholder ikke priser.</w:t>
            </w:r>
          </w:p>
        </w:tc>
      </w:tr>
      <w:tr w:rsidR="00484C96" w:rsidTr="00655489">
        <w:tc>
          <w:tcPr>
            <w:tcW w:w="2405" w:type="pct"/>
            <w:noWrap/>
          </w:tcPr>
          <w:p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lastRenderedPageBreak/>
              <w:t>EmballagetypeKoder</w:t>
            </w:r>
            <w:proofErr w:type="spellEnd"/>
          </w:p>
        </w:tc>
        <w:tc>
          <w:tcPr>
            <w:tcW w:w="2595" w:type="pct"/>
          </w:tcPr>
          <w:p w:rsidR="00484C96" w:rsidRDefault="00D51FD2" w:rsidP="00486ED4">
            <w:pPr>
              <w:jc w:val="left"/>
              <w:rPr>
                <w:rFonts w:asciiTheme="minorHAnsi" w:eastAsiaTheme="minorEastAsia" w:hAnsiTheme="minorHAnsi" w:cstheme="minorBidi"/>
              </w:rPr>
            </w:pPr>
            <w:r>
              <w:rPr>
                <w:rFonts w:asciiTheme="minorHAnsi" w:eastAsiaTheme="minorEastAsia" w:hAnsiTheme="minorHAnsi" w:cstheme="minorBidi"/>
              </w:rPr>
              <w:t xml:space="preserve">Forskellige former for </w:t>
            </w:r>
            <w:r w:rsidR="00495455">
              <w:rPr>
                <w:rFonts w:asciiTheme="minorHAnsi" w:eastAsiaTheme="minorEastAsia" w:hAnsiTheme="minorHAnsi" w:cstheme="minorBidi"/>
              </w:rPr>
              <w:t xml:space="preserve">emballage brugt til pakning af lægemidler. </w:t>
            </w:r>
          </w:p>
        </w:tc>
      </w:tr>
      <w:tr w:rsidR="00484C96" w:rsidTr="00655489">
        <w:tc>
          <w:tcPr>
            <w:tcW w:w="2405" w:type="pct"/>
            <w:noWrap/>
          </w:tcPr>
          <w:p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PakningsstoerrelsesEnhed</w:t>
            </w:r>
            <w:proofErr w:type="spellEnd"/>
          </w:p>
        </w:tc>
        <w:tc>
          <w:tcPr>
            <w:tcW w:w="2595" w:type="pct"/>
          </w:tcPr>
          <w:p w:rsidR="00484C96" w:rsidRDefault="00495455" w:rsidP="00367828">
            <w:pPr>
              <w:jc w:val="left"/>
              <w:rPr>
                <w:rFonts w:asciiTheme="minorHAnsi" w:eastAsiaTheme="minorEastAsia" w:hAnsiTheme="minorHAnsi" w:cstheme="minorBidi"/>
              </w:rPr>
            </w:pPr>
            <w:r>
              <w:rPr>
                <w:rFonts w:asciiTheme="minorHAnsi" w:eastAsiaTheme="minorEastAsia" w:hAnsiTheme="minorHAnsi" w:cstheme="minorBidi"/>
              </w:rPr>
              <w:t>Antallet af enheder der er i en pakning</w:t>
            </w:r>
            <w:r w:rsidR="006D3120">
              <w:rPr>
                <w:rFonts w:asciiTheme="minorHAnsi" w:eastAsiaTheme="minorEastAsia" w:hAnsiTheme="minorHAnsi" w:cstheme="minorBidi"/>
              </w:rPr>
              <w:t>.</w:t>
            </w:r>
          </w:p>
        </w:tc>
      </w:tr>
      <w:tr w:rsidR="00484C96" w:rsidTr="00655489">
        <w:tc>
          <w:tcPr>
            <w:tcW w:w="2405" w:type="pct"/>
            <w:noWrap/>
          </w:tcPr>
          <w:p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SpecialeForNBS</w:t>
            </w:r>
            <w:proofErr w:type="spellEnd"/>
          </w:p>
        </w:tc>
        <w:tc>
          <w:tcPr>
            <w:tcW w:w="2595" w:type="pct"/>
          </w:tcPr>
          <w:p w:rsidR="00484C96" w:rsidRDefault="00495455" w:rsidP="00486ED4">
            <w:pPr>
              <w:jc w:val="left"/>
              <w:rPr>
                <w:rFonts w:asciiTheme="minorHAnsi" w:eastAsiaTheme="minorEastAsia" w:hAnsiTheme="minorHAnsi" w:cstheme="minorBidi"/>
              </w:rPr>
            </w:pPr>
            <w:r>
              <w:rPr>
                <w:rFonts w:asciiTheme="minorHAnsi" w:eastAsiaTheme="minorEastAsia" w:hAnsiTheme="minorHAnsi" w:cstheme="minorBidi"/>
              </w:rPr>
              <w:t>Liste over specialer et lægemiddel bliver brugt indenfor.</w:t>
            </w:r>
          </w:p>
        </w:tc>
      </w:tr>
      <w:tr w:rsidR="00484C96" w:rsidTr="00655489">
        <w:tc>
          <w:tcPr>
            <w:tcW w:w="2405" w:type="pct"/>
            <w:noWrap/>
          </w:tcPr>
          <w:p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Priser</w:t>
            </w:r>
          </w:p>
        </w:tc>
        <w:tc>
          <w:tcPr>
            <w:tcW w:w="2595" w:type="pct"/>
          </w:tcPr>
          <w:p w:rsidR="00484C96" w:rsidRDefault="0024517C" w:rsidP="00486ED4">
            <w:pPr>
              <w:jc w:val="left"/>
              <w:rPr>
                <w:rFonts w:asciiTheme="minorHAnsi" w:eastAsiaTheme="minorEastAsia" w:hAnsiTheme="minorHAnsi" w:cstheme="minorBidi"/>
              </w:rPr>
            </w:pPr>
            <w:r>
              <w:rPr>
                <w:rFonts w:asciiTheme="minorHAnsi" w:eastAsiaTheme="minorEastAsia" w:hAnsiTheme="minorHAnsi" w:cstheme="minorBidi"/>
              </w:rPr>
              <w:t>Udspecificering</w:t>
            </w:r>
            <w:r w:rsidR="00495455">
              <w:rPr>
                <w:rFonts w:asciiTheme="minorHAnsi" w:eastAsiaTheme="minorEastAsia" w:hAnsiTheme="minorHAnsi" w:cstheme="minorBidi"/>
              </w:rPr>
              <w:t xml:space="preserve"> af priser for lægemidler (f.eks. indkøbspris.)</w:t>
            </w:r>
            <w:r w:rsidR="006D3120">
              <w:rPr>
                <w:rFonts w:asciiTheme="minorHAnsi" w:eastAsiaTheme="minorEastAsia" w:hAnsiTheme="minorHAnsi" w:cstheme="minorBidi"/>
              </w:rPr>
              <w:t>.</w:t>
            </w:r>
          </w:p>
        </w:tc>
      </w:tr>
      <w:tr w:rsidR="00484C96" w:rsidTr="00655489">
        <w:tc>
          <w:tcPr>
            <w:tcW w:w="2405" w:type="pct"/>
            <w:noWrap/>
          </w:tcPr>
          <w:p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Enhedspriser</w:t>
            </w:r>
          </w:p>
        </w:tc>
        <w:tc>
          <w:tcPr>
            <w:tcW w:w="2595" w:type="pct"/>
          </w:tcPr>
          <w:p w:rsidR="00484C96" w:rsidRDefault="00495455" w:rsidP="00486ED4">
            <w:pPr>
              <w:jc w:val="left"/>
              <w:rPr>
                <w:rFonts w:asciiTheme="minorHAnsi" w:eastAsiaTheme="minorEastAsia" w:hAnsiTheme="minorHAnsi" w:cstheme="minorBidi"/>
              </w:rPr>
            </w:pPr>
            <w:r>
              <w:rPr>
                <w:rFonts w:asciiTheme="minorHAnsi" w:eastAsiaTheme="minorEastAsia" w:hAnsiTheme="minorHAnsi" w:cstheme="minorBidi"/>
              </w:rPr>
              <w:t xml:space="preserve">Priser for lægemidler. </w:t>
            </w:r>
          </w:p>
        </w:tc>
      </w:tr>
      <w:tr w:rsidR="00484C96" w:rsidTr="00655489">
        <w:tc>
          <w:tcPr>
            <w:tcW w:w="2405" w:type="pct"/>
            <w:noWrap/>
          </w:tcPr>
          <w:p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TakstVersion</w:t>
            </w:r>
            <w:proofErr w:type="spellEnd"/>
          </w:p>
        </w:tc>
        <w:tc>
          <w:tcPr>
            <w:tcW w:w="2595" w:type="pct"/>
          </w:tcPr>
          <w:p w:rsidR="00484C96" w:rsidRDefault="00362857" w:rsidP="00486ED4">
            <w:pPr>
              <w:jc w:val="left"/>
              <w:rPr>
                <w:rFonts w:asciiTheme="minorHAnsi" w:eastAsiaTheme="minorEastAsia" w:hAnsiTheme="minorHAnsi" w:cstheme="minorBidi"/>
              </w:rPr>
            </w:pPr>
            <w:r>
              <w:rPr>
                <w:rFonts w:asciiTheme="minorHAnsi" w:eastAsiaTheme="minorEastAsia" w:hAnsiTheme="minorHAnsi" w:cstheme="minorBidi"/>
              </w:rPr>
              <w:t xml:space="preserve">Løbenumre for </w:t>
            </w:r>
            <w:r w:rsidR="00406C12">
              <w:rPr>
                <w:rFonts w:asciiTheme="minorHAnsi" w:eastAsiaTheme="minorEastAsia" w:hAnsiTheme="minorHAnsi" w:cstheme="minorBidi"/>
              </w:rPr>
              <w:t>registret</w:t>
            </w:r>
            <w:r>
              <w:rPr>
                <w:rFonts w:asciiTheme="minorHAnsi" w:eastAsiaTheme="minorEastAsia" w:hAnsiTheme="minorHAnsi" w:cstheme="minorBidi"/>
              </w:rPr>
              <w:t xml:space="preserve">. Dette kan bruges til at se om man har den nyeste udgave af </w:t>
            </w:r>
            <w:r w:rsidR="00406C12">
              <w:rPr>
                <w:rFonts w:asciiTheme="minorHAnsi" w:eastAsiaTheme="minorEastAsia" w:hAnsiTheme="minorHAnsi" w:cstheme="minorBidi"/>
              </w:rPr>
              <w:t>registret</w:t>
            </w:r>
            <w:r>
              <w:rPr>
                <w:rFonts w:asciiTheme="minorHAnsi" w:eastAsiaTheme="minorEastAsia" w:hAnsiTheme="minorHAnsi" w:cstheme="minorBidi"/>
              </w:rPr>
              <w:t>.</w:t>
            </w:r>
          </w:p>
        </w:tc>
      </w:tr>
      <w:tr w:rsidR="00484C96" w:rsidTr="00655489">
        <w:tc>
          <w:tcPr>
            <w:tcW w:w="2405" w:type="pct"/>
            <w:noWrap/>
          </w:tcPr>
          <w:p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Dosering</w:t>
            </w:r>
          </w:p>
        </w:tc>
        <w:tc>
          <w:tcPr>
            <w:tcW w:w="2595" w:type="pct"/>
          </w:tcPr>
          <w:p w:rsidR="00484C96" w:rsidRDefault="00495455" w:rsidP="00486ED4">
            <w:pPr>
              <w:jc w:val="left"/>
              <w:rPr>
                <w:rFonts w:asciiTheme="minorHAnsi" w:eastAsiaTheme="minorEastAsia" w:hAnsiTheme="minorHAnsi" w:cstheme="minorBidi"/>
              </w:rPr>
            </w:pPr>
            <w:r>
              <w:rPr>
                <w:rFonts w:asciiTheme="minorHAnsi" w:eastAsiaTheme="minorEastAsia" w:hAnsiTheme="minorHAnsi" w:cstheme="minorBidi"/>
              </w:rPr>
              <w:t>Doseringsforslag fra taksten.</w:t>
            </w:r>
          </w:p>
        </w:tc>
      </w:tr>
      <w:tr w:rsidR="00484C96" w:rsidTr="00655489">
        <w:tc>
          <w:tcPr>
            <w:tcW w:w="2405" w:type="pct"/>
            <w:noWrap/>
          </w:tcPr>
          <w:p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Styrkeenhed</w:t>
            </w:r>
          </w:p>
        </w:tc>
        <w:tc>
          <w:tcPr>
            <w:tcW w:w="2595" w:type="pct"/>
          </w:tcPr>
          <w:p w:rsidR="00484C96" w:rsidRDefault="00495455" w:rsidP="00486ED4">
            <w:pPr>
              <w:jc w:val="left"/>
              <w:rPr>
                <w:rFonts w:asciiTheme="minorHAnsi" w:eastAsiaTheme="minorEastAsia" w:hAnsiTheme="minorHAnsi" w:cstheme="minorBidi"/>
              </w:rPr>
            </w:pPr>
            <w:r>
              <w:rPr>
                <w:rFonts w:asciiTheme="minorHAnsi" w:eastAsiaTheme="minorEastAsia" w:hAnsiTheme="minorHAnsi" w:cstheme="minorBidi"/>
              </w:rPr>
              <w:t>Den styrke medicinen i en pakning har.</w:t>
            </w:r>
          </w:p>
        </w:tc>
      </w:tr>
      <w:tr w:rsidR="00484C96" w:rsidTr="00655489">
        <w:tc>
          <w:tcPr>
            <w:tcW w:w="2405" w:type="pct"/>
            <w:noWrap/>
          </w:tcPr>
          <w:p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Rekommandationer</w:t>
            </w:r>
          </w:p>
        </w:tc>
        <w:tc>
          <w:tcPr>
            <w:tcW w:w="2595" w:type="pct"/>
          </w:tcPr>
          <w:p w:rsidR="00484C96" w:rsidRDefault="00495455" w:rsidP="00486ED4">
            <w:pPr>
              <w:jc w:val="left"/>
              <w:rPr>
                <w:rFonts w:asciiTheme="minorHAnsi" w:eastAsiaTheme="minorEastAsia" w:hAnsiTheme="minorHAnsi" w:cstheme="minorBidi"/>
              </w:rPr>
            </w:pPr>
            <w:r>
              <w:rPr>
                <w:rFonts w:asciiTheme="minorHAnsi" w:eastAsiaTheme="minorEastAsia" w:hAnsiTheme="minorHAnsi" w:cstheme="minorBidi"/>
              </w:rPr>
              <w:t>En referencetabel med noter om et lægemiddel anbefales eller ej.</w:t>
            </w:r>
          </w:p>
        </w:tc>
      </w:tr>
      <w:tr w:rsidR="00484C96" w:rsidTr="00655489">
        <w:tc>
          <w:tcPr>
            <w:tcW w:w="2405" w:type="pct"/>
            <w:noWrap/>
          </w:tcPr>
          <w:p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Substitution</w:t>
            </w:r>
          </w:p>
        </w:tc>
        <w:tc>
          <w:tcPr>
            <w:tcW w:w="2595" w:type="pct"/>
          </w:tcPr>
          <w:p w:rsidR="00484C96" w:rsidRDefault="00495455" w:rsidP="00495455">
            <w:pPr>
              <w:jc w:val="left"/>
              <w:rPr>
                <w:rFonts w:asciiTheme="minorHAnsi" w:eastAsiaTheme="minorEastAsia" w:hAnsiTheme="minorHAnsi" w:cstheme="minorBidi"/>
              </w:rPr>
            </w:pPr>
            <w:r>
              <w:rPr>
                <w:rFonts w:asciiTheme="minorHAnsi" w:eastAsiaTheme="minorEastAsia" w:hAnsiTheme="minorHAnsi" w:cstheme="minorBidi"/>
              </w:rPr>
              <w:t>Tabel</w:t>
            </w:r>
            <w:r w:rsidR="006D3120">
              <w:rPr>
                <w:rFonts w:asciiTheme="minorHAnsi" w:eastAsiaTheme="minorEastAsia" w:hAnsiTheme="minorHAnsi" w:cstheme="minorBidi"/>
              </w:rPr>
              <w:t>l</w:t>
            </w:r>
            <w:r>
              <w:rPr>
                <w:rFonts w:asciiTheme="minorHAnsi" w:eastAsiaTheme="minorEastAsia" w:hAnsiTheme="minorHAnsi" w:cstheme="minorBidi"/>
              </w:rPr>
              <w:t>er over lægemidler som kan substituere hinanden.</w:t>
            </w:r>
          </w:p>
        </w:tc>
      </w:tr>
      <w:tr w:rsidR="00484C96" w:rsidTr="00655489">
        <w:tc>
          <w:tcPr>
            <w:tcW w:w="2405" w:type="pct"/>
            <w:noWrap/>
          </w:tcPr>
          <w:p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TilskudsprisgrupperPakningsNiveau</w:t>
            </w:r>
            <w:proofErr w:type="spellEnd"/>
          </w:p>
        </w:tc>
        <w:tc>
          <w:tcPr>
            <w:tcW w:w="2595" w:type="pct"/>
          </w:tcPr>
          <w:p w:rsidR="00484C96" w:rsidRDefault="0024517C" w:rsidP="00486ED4">
            <w:pPr>
              <w:jc w:val="left"/>
              <w:rPr>
                <w:rFonts w:asciiTheme="minorHAnsi" w:eastAsiaTheme="minorEastAsia" w:hAnsiTheme="minorHAnsi" w:cstheme="minorBidi"/>
              </w:rPr>
            </w:pPr>
            <w:r>
              <w:rPr>
                <w:rFonts w:asciiTheme="minorHAnsi" w:eastAsiaTheme="minorEastAsia" w:hAnsiTheme="minorHAnsi" w:cstheme="minorBidi"/>
              </w:rPr>
              <w:t>Liste over tilskudsgrupper der er knyttet til en pakning.</w:t>
            </w:r>
          </w:p>
        </w:tc>
      </w:tr>
      <w:tr w:rsidR="00484C96" w:rsidTr="00655489">
        <w:tc>
          <w:tcPr>
            <w:tcW w:w="2405" w:type="pct"/>
            <w:noWrap/>
          </w:tcPr>
          <w:p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SubstitutionAfLaegemidlerUdenFastPris</w:t>
            </w:r>
            <w:proofErr w:type="spellEnd"/>
          </w:p>
        </w:tc>
        <w:tc>
          <w:tcPr>
            <w:tcW w:w="2595" w:type="pct"/>
          </w:tcPr>
          <w:p w:rsidR="00484C96" w:rsidRDefault="0024517C" w:rsidP="00486ED4">
            <w:pPr>
              <w:jc w:val="left"/>
              <w:rPr>
                <w:rFonts w:asciiTheme="minorHAnsi" w:eastAsiaTheme="minorEastAsia" w:hAnsiTheme="minorHAnsi" w:cstheme="minorBidi"/>
              </w:rPr>
            </w:pPr>
            <w:r>
              <w:rPr>
                <w:rFonts w:asciiTheme="minorHAnsi" w:eastAsiaTheme="minorEastAsia" w:hAnsiTheme="minorHAnsi" w:cstheme="minorBidi"/>
              </w:rPr>
              <w:t>Normale substitutioner er baseret på pris. For lægemidler uden fast pris ligger substitutioner i denne tabel.</w:t>
            </w:r>
          </w:p>
        </w:tc>
      </w:tr>
      <w:tr w:rsidR="00484C96" w:rsidTr="00655489">
        <w:tc>
          <w:tcPr>
            <w:tcW w:w="2405" w:type="pct"/>
            <w:noWrap/>
          </w:tcPr>
          <w:p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Administrationsvej</w:t>
            </w:r>
          </w:p>
        </w:tc>
        <w:tc>
          <w:tcPr>
            <w:tcW w:w="2595" w:type="pct"/>
          </w:tcPr>
          <w:p w:rsidR="00484C96" w:rsidRDefault="00495455" w:rsidP="00367828">
            <w:pPr>
              <w:jc w:val="left"/>
              <w:rPr>
                <w:rFonts w:asciiTheme="minorHAnsi" w:eastAsiaTheme="minorEastAsia" w:hAnsiTheme="minorHAnsi" w:cstheme="minorBidi"/>
              </w:rPr>
            </w:pPr>
            <w:r>
              <w:rPr>
                <w:rFonts w:asciiTheme="minorHAnsi" w:eastAsiaTheme="minorEastAsia" w:hAnsiTheme="minorHAnsi" w:cstheme="minorBidi"/>
              </w:rPr>
              <w:t>Måden hvorpå et lægemiddel kan administreres.</w:t>
            </w:r>
          </w:p>
        </w:tc>
      </w:tr>
      <w:tr w:rsidR="00484C96" w:rsidTr="00655489">
        <w:tc>
          <w:tcPr>
            <w:tcW w:w="2405" w:type="pct"/>
            <w:noWrap/>
          </w:tcPr>
          <w:p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Tilskudsintervaller</w:t>
            </w:r>
          </w:p>
        </w:tc>
        <w:tc>
          <w:tcPr>
            <w:tcW w:w="2595" w:type="pct"/>
          </w:tcPr>
          <w:p w:rsidR="00484C96" w:rsidRDefault="0024517C" w:rsidP="0024517C">
            <w:pPr>
              <w:jc w:val="left"/>
              <w:rPr>
                <w:rFonts w:asciiTheme="minorHAnsi" w:eastAsiaTheme="minorEastAsia" w:hAnsiTheme="minorHAnsi" w:cstheme="minorBidi"/>
              </w:rPr>
            </w:pPr>
            <w:r>
              <w:rPr>
                <w:rFonts w:asciiTheme="minorHAnsi" w:eastAsiaTheme="minorEastAsia" w:hAnsiTheme="minorHAnsi" w:cstheme="minorBidi"/>
              </w:rPr>
              <w:t>Nedre og øvre grænser for tilskud til lægemidler.</w:t>
            </w:r>
          </w:p>
        </w:tc>
      </w:tr>
      <w:tr w:rsidR="00484C96" w:rsidTr="00655489">
        <w:tc>
          <w:tcPr>
            <w:tcW w:w="2405" w:type="pct"/>
            <w:noWrap/>
          </w:tcPr>
          <w:p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UdgaaendeNavne</w:t>
            </w:r>
            <w:proofErr w:type="spellEnd"/>
          </w:p>
        </w:tc>
        <w:tc>
          <w:tcPr>
            <w:tcW w:w="2595" w:type="pct"/>
          </w:tcPr>
          <w:p w:rsidR="00484C96" w:rsidRDefault="0024517C" w:rsidP="00486ED4">
            <w:pPr>
              <w:jc w:val="left"/>
              <w:rPr>
                <w:rFonts w:asciiTheme="minorHAnsi" w:eastAsiaTheme="minorEastAsia" w:hAnsiTheme="minorHAnsi" w:cstheme="minorBidi"/>
              </w:rPr>
            </w:pPr>
            <w:r>
              <w:rPr>
                <w:rFonts w:asciiTheme="minorHAnsi" w:eastAsiaTheme="minorEastAsia" w:hAnsiTheme="minorHAnsi" w:cstheme="minorBidi"/>
              </w:rPr>
              <w:t>Liste af navne for lægemidler som ikke længere findes i taksten.</w:t>
            </w:r>
          </w:p>
        </w:tc>
      </w:tr>
      <w:tr w:rsidR="00484C96" w:rsidTr="00655489">
        <w:tc>
          <w:tcPr>
            <w:tcW w:w="2405" w:type="pct"/>
            <w:noWrap/>
          </w:tcPr>
          <w:p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Udleveringsbestemmelser</w:t>
            </w:r>
          </w:p>
        </w:tc>
        <w:tc>
          <w:tcPr>
            <w:tcW w:w="2595" w:type="pct"/>
          </w:tcPr>
          <w:p w:rsidR="00484C96" w:rsidRDefault="00495455" w:rsidP="00486ED4">
            <w:pPr>
              <w:jc w:val="left"/>
              <w:rPr>
                <w:rFonts w:asciiTheme="minorHAnsi" w:eastAsiaTheme="minorEastAsia" w:hAnsiTheme="minorHAnsi" w:cstheme="minorBidi"/>
              </w:rPr>
            </w:pPr>
            <w:r>
              <w:rPr>
                <w:rFonts w:asciiTheme="minorHAnsi" w:eastAsiaTheme="minorEastAsia" w:hAnsiTheme="minorHAnsi" w:cstheme="minorBidi"/>
              </w:rPr>
              <w:t>Bestemmelser over hvornår et lægemiddel må udleveres.</w:t>
            </w:r>
          </w:p>
        </w:tc>
      </w:tr>
      <w:tr w:rsidR="00484C96" w:rsidTr="00655489">
        <w:tc>
          <w:tcPr>
            <w:tcW w:w="2405" w:type="pct"/>
            <w:noWrap/>
          </w:tcPr>
          <w:p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Indholdsstoffer</w:t>
            </w:r>
          </w:p>
        </w:tc>
        <w:tc>
          <w:tcPr>
            <w:tcW w:w="2595" w:type="pct"/>
          </w:tcPr>
          <w:p w:rsidR="00484C96" w:rsidRDefault="00495455" w:rsidP="00486ED4">
            <w:pPr>
              <w:jc w:val="left"/>
              <w:rPr>
                <w:rFonts w:asciiTheme="minorHAnsi" w:eastAsiaTheme="minorEastAsia" w:hAnsiTheme="minorHAnsi" w:cstheme="minorBidi"/>
              </w:rPr>
            </w:pPr>
            <w:r>
              <w:rPr>
                <w:rFonts w:asciiTheme="minorHAnsi" w:eastAsiaTheme="minorEastAsia" w:hAnsiTheme="minorHAnsi" w:cstheme="minorBidi"/>
              </w:rPr>
              <w:t>Indholdsstoffer i et lægemiddel.</w:t>
            </w:r>
          </w:p>
        </w:tc>
      </w:tr>
      <w:tr w:rsidR="00484C96" w:rsidTr="00655489">
        <w:tc>
          <w:tcPr>
            <w:tcW w:w="2405" w:type="pct"/>
            <w:noWrap/>
          </w:tcPr>
          <w:p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Tidsenhed</w:t>
            </w:r>
          </w:p>
        </w:tc>
        <w:tc>
          <w:tcPr>
            <w:tcW w:w="2595" w:type="pct"/>
          </w:tcPr>
          <w:p w:rsidR="00484C96" w:rsidRDefault="0024517C" w:rsidP="00486ED4">
            <w:pPr>
              <w:jc w:val="left"/>
              <w:rPr>
                <w:rFonts w:asciiTheme="minorHAnsi" w:eastAsiaTheme="minorEastAsia" w:hAnsiTheme="minorHAnsi" w:cstheme="minorBidi"/>
              </w:rPr>
            </w:pPr>
            <w:r>
              <w:rPr>
                <w:rFonts w:asciiTheme="minorHAnsi" w:eastAsiaTheme="minorEastAsia" w:hAnsiTheme="minorHAnsi" w:cstheme="minorBidi"/>
              </w:rPr>
              <w:t>Hvor ofte og hvornår et lægemiddel skal indtages, etc.</w:t>
            </w:r>
          </w:p>
        </w:tc>
      </w:tr>
    </w:tbl>
    <w:p w:rsidR="00227A42" w:rsidRPr="00EE1828" w:rsidRDefault="00227A42" w:rsidP="00227A42"/>
    <w:p w:rsidR="00D35A85" w:rsidRDefault="00D35A85" w:rsidP="00D35A85">
      <w:pPr>
        <w:pStyle w:val="Overskrift2"/>
      </w:pPr>
      <w:bookmarkStart w:id="24" w:name="_Toc328036390"/>
      <w:r>
        <w:lastRenderedPageBreak/>
        <w:t>Bemyndigelser</w:t>
      </w:r>
      <w:bookmarkEnd w:id="24"/>
    </w:p>
    <w:tbl>
      <w:tblPr>
        <w:tblStyle w:val="Lakesidetabel"/>
        <w:tblW w:w="4891" w:type="pct"/>
        <w:tblLook w:val="04A0"/>
      </w:tblPr>
      <w:tblGrid>
        <w:gridCol w:w="2054"/>
        <w:gridCol w:w="6276"/>
      </w:tblGrid>
      <w:tr w:rsidR="00D35A85" w:rsidTr="0028791F">
        <w:trPr>
          <w:cnfStyle w:val="100000000000"/>
        </w:trPr>
        <w:tc>
          <w:tcPr>
            <w:tcW w:w="1233" w:type="pct"/>
            <w:noWrap/>
          </w:tcPr>
          <w:p w:rsidR="00D35A85" w:rsidRDefault="00D35A85" w:rsidP="0028791F">
            <w:pPr>
              <w:keepNext/>
              <w:keepLines/>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3767" w:type="pct"/>
          </w:tcPr>
          <w:p w:rsidR="00D35A85" w:rsidRDefault="00D35A85" w:rsidP="0028791F">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D35A85" w:rsidTr="0028791F">
        <w:tc>
          <w:tcPr>
            <w:tcW w:w="1233" w:type="pct"/>
            <w:noWrap/>
          </w:tcPr>
          <w:p w:rsidR="00D35A85" w:rsidRPr="00D35A85" w:rsidRDefault="00D35A85" w:rsidP="0028791F">
            <w:pPr>
              <w:keepNext/>
              <w:keepLines/>
              <w:rPr>
                <w:rFonts w:eastAsiaTheme="minorEastAsia" w:cs="Arial"/>
                <w:bCs/>
                <w:iCs/>
              </w:rPr>
            </w:pPr>
            <w:r w:rsidRPr="00D35A85">
              <w:rPr>
                <w:rFonts w:eastAsiaTheme="minorEastAsia" w:cs="Arial"/>
                <w:bCs/>
                <w:iCs/>
              </w:rPr>
              <w:t>Bemyndigelse</w:t>
            </w:r>
          </w:p>
        </w:tc>
        <w:tc>
          <w:tcPr>
            <w:tcW w:w="3767" w:type="pct"/>
          </w:tcPr>
          <w:p w:rsidR="00D35A85" w:rsidRPr="00D35A85" w:rsidRDefault="00D35A85" w:rsidP="0028791F">
            <w:pPr>
              <w:jc w:val="left"/>
              <w:rPr>
                <w:rFonts w:eastAsiaTheme="minorEastAsia" w:cs="Arial"/>
              </w:rPr>
            </w:pPr>
            <w:r w:rsidRPr="00D35A85">
              <w:rPr>
                <w:rFonts w:eastAsiaTheme="minorEastAsia" w:cs="Arial"/>
              </w:rPr>
              <w:t>Tabel med bemyndigelser, indeholdende sundhedsfagligt personels uddelegerede rettigheder</w:t>
            </w:r>
          </w:p>
        </w:tc>
      </w:tr>
    </w:tbl>
    <w:p w:rsidR="00D35A85" w:rsidRDefault="00D35A85" w:rsidP="00D35A85">
      <w:pPr>
        <w:pStyle w:val="Overskrift2"/>
      </w:pPr>
      <w:bookmarkStart w:id="25" w:name="_Toc328036391"/>
      <w:r>
        <w:t>SOR-NPI relationer</w:t>
      </w:r>
      <w:bookmarkEnd w:id="25"/>
    </w:p>
    <w:tbl>
      <w:tblPr>
        <w:tblStyle w:val="Lakesidetabel"/>
        <w:tblW w:w="4891" w:type="pct"/>
        <w:tblLook w:val="04A0"/>
      </w:tblPr>
      <w:tblGrid>
        <w:gridCol w:w="2760"/>
        <w:gridCol w:w="5570"/>
      </w:tblGrid>
      <w:tr w:rsidR="00D35A85" w:rsidTr="0028791F">
        <w:trPr>
          <w:cnfStyle w:val="100000000000"/>
        </w:trPr>
        <w:tc>
          <w:tcPr>
            <w:tcW w:w="1233" w:type="pct"/>
            <w:noWrap/>
          </w:tcPr>
          <w:p w:rsidR="00D35A85" w:rsidRDefault="00D35A85" w:rsidP="0028791F">
            <w:pPr>
              <w:keepNext/>
              <w:keepLines/>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3767" w:type="pct"/>
          </w:tcPr>
          <w:p w:rsidR="00D35A85" w:rsidRDefault="00D35A85" w:rsidP="0028791F">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D35A85" w:rsidTr="0028791F">
        <w:tc>
          <w:tcPr>
            <w:tcW w:w="1233" w:type="pct"/>
            <w:noWrap/>
          </w:tcPr>
          <w:p w:rsidR="00D35A85" w:rsidRPr="00D35A85" w:rsidRDefault="00D35A85" w:rsidP="0028791F">
            <w:pPr>
              <w:keepNext/>
              <w:keepLines/>
              <w:rPr>
                <w:rFonts w:eastAsiaTheme="minorEastAsia" w:cs="Arial"/>
                <w:bCs/>
                <w:iCs/>
              </w:rPr>
            </w:pPr>
            <w:proofErr w:type="spellStart"/>
            <w:r w:rsidRPr="00D35A85">
              <w:rPr>
                <w:rFonts w:eastAsiaTheme="minorEastAsia" w:cs="Arial"/>
                <w:bCs/>
                <w:iCs/>
              </w:rPr>
              <w:t>SORRelationer</w:t>
            </w:r>
            <w:proofErr w:type="spellEnd"/>
          </w:p>
        </w:tc>
        <w:tc>
          <w:tcPr>
            <w:tcW w:w="3767" w:type="pct"/>
          </w:tcPr>
          <w:p w:rsidR="00D35A85" w:rsidRPr="00D35A85" w:rsidRDefault="00D35A85" w:rsidP="0028791F">
            <w:pPr>
              <w:jc w:val="left"/>
              <w:rPr>
                <w:rFonts w:eastAsiaTheme="minorEastAsia" w:cs="Arial"/>
              </w:rPr>
            </w:pPr>
            <w:r w:rsidRPr="00D35A85">
              <w:rPr>
                <w:rFonts w:eastAsiaTheme="minorEastAsia" w:cs="Arial"/>
              </w:rPr>
              <w:t>Tabel med relationer mellem forældre og børn I SOR træet. Tabellen er speciel idet hver eneste node peger på sig selv og alle sine “efterkommere”- Tabellen udstilles ikke via KRS, men bruges kun internt af den kommende samtykkeservice (fra NPI projektet)</w:t>
            </w:r>
          </w:p>
        </w:tc>
      </w:tr>
      <w:tr w:rsidR="00D35A85" w:rsidTr="0028791F">
        <w:tc>
          <w:tcPr>
            <w:tcW w:w="1233" w:type="pct"/>
            <w:noWrap/>
          </w:tcPr>
          <w:p w:rsidR="00D35A85" w:rsidRPr="00D35A85" w:rsidRDefault="00D35A85" w:rsidP="0028791F">
            <w:pPr>
              <w:rPr>
                <w:rFonts w:eastAsiaTheme="minorEastAsia" w:cs="Arial"/>
              </w:rPr>
            </w:pPr>
            <w:proofErr w:type="spellStart"/>
            <w:r w:rsidRPr="00D35A85">
              <w:rPr>
                <w:rFonts w:eastAsiaTheme="minorEastAsia" w:cs="Arial"/>
              </w:rPr>
              <w:t>SORYderSHAKRelationer</w:t>
            </w:r>
            <w:proofErr w:type="spellEnd"/>
          </w:p>
        </w:tc>
        <w:tc>
          <w:tcPr>
            <w:tcW w:w="3767" w:type="pct"/>
          </w:tcPr>
          <w:p w:rsidR="00D35A85" w:rsidRPr="00D35A85" w:rsidRDefault="00D35A85" w:rsidP="0028791F">
            <w:pPr>
              <w:jc w:val="left"/>
              <w:rPr>
                <w:rFonts w:eastAsiaTheme="minorEastAsia" w:cs="Arial"/>
              </w:rPr>
            </w:pPr>
            <w:r w:rsidRPr="00D35A85">
              <w:rPr>
                <w:rFonts w:eastAsiaTheme="minorEastAsia" w:cs="Arial"/>
              </w:rPr>
              <w:t xml:space="preserve">Tabel der mapper SOR koder med </w:t>
            </w:r>
            <w:proofErr w:type="spellStart"/>
            <w:r w:rsidRPr="00D35A85">
              <w:rPr>
                <w:rFonts w:eastAsiaTheme="minorEastAsia" w:cs="Arial"/>
              </w:rPr>
              <w:t>SHAKkoder</w:t>
            </w:r>
            <w:proofErr w:type="spellEnd"/>
            <w:r w:rsidRPr="00D35A85">
              <w:rPr>
                <w:rFonts w:eastAsiaTheme="minorEastAsia" w:cs="Arial"/>
              </w:rPr>
              <w:t xml:space="preserve"> og </w:t>
            </w:r>
            <w:proofErr w:type="spellStart"/>
            <w:r w:rsidRPr="00D35A85">
              <w:rPr>
                <w:rFonts w:eastAsiaTheme="minorEastAsia" w:cs="Arial"/>
              </w:rPr>
              <w:t>YDERnumre</w:t>
            </w:r>
            <w:proofErr w:type="spellEnd"/>
            <w:r w:rsidRPr="00D35A85">
              <w:rPr>
                <w:rFonts w:eastAsiaTheme="minorEastAsia" w:cs="Arial"/>
              </w:rPr>
              <w:t xml:space="preserve">, tabellen er </w:t>
            </w:r>
            <w:proofErr w:type="spellStart"/>
            <w:r w:rsidRPr="00D35A85">
              <w:rPr>
                <w:rFonts w:eastAsiaTheme="minorEastAsia" w:cs="Arial"/>
              </w:rPr>
              <w:t>special</w:t>
            </w:r>
            <w:proofErr w:type="spellEnd"/>
            <w:r w:rsidRPr="00D35A85">
              <w:rPr>
                <w:rFonts w:eastAsiaTheme="minorEastAsia" w:cs="Arial"/>
              </w:rPr>
              <w:t xml:space="preserve"> da der ikke er relationer til YDER eller SHAK kolonner, men derimod kun en kolonne der via tekst og tal fortæller type og værdi (eksempelvis: “Yder=82058”eller “SHAK=2034010”) - Tabellen udstilles ikke via KRS, men bruges kun internt af den kommende samtykkeservice (fra NPI projektet)</w:t>
            </w:r>
          </w:p>
        </w:tc>
      </w:tr>
    </w:tbl>
    <w:p w:rsidR="00BF0594" w:rsidRDefault="00BF0594" w:rsidP="00103CEA"/>
    <w:p w:rsidR="00654335" w:rsidRPr="00CB2508" w:rsidRDefault="00654335" w:rsidP="00654335">
      <w:pPr>
        <w:pStyle w:val="Overskrift1"/>
      </w:pPr>
      <w:bookmarkStart w:id="26" w:name="_Toc263424147"/>
      <w:bookmarkStart w:id="27" w:name="_Toc292960819"/>
      <w:bookmarkStart w:id="28" w:name="_Toc328036392"/>
      <w:proofErr w:type="spellStart"/>
      <w:r w:rsidRPr="00CB2508">
        <w:lastRenderedPageBreak/>
        <w:t>Ændringslog</w:t>
      </w:r>
      <w:bookmarkEnd w:id="26"/>
      <w:bookmarkEnd w:id="27"/>
      <w:bookmarkEnd w:id="28"/>
      <w:proofErr w:type="spellEnd"/>
    </w:p>
    <w:p w:rsidR="00654335" w:rsidRPr="00AB7397" w:rsidRDefault="00686AF4" w:rsidP="009D4845">
      <w:pPr>
        <w:pStyle w:val="Body"/>
        <w:rPr>
          <w:rFonts w:ascii="Arial" w:hAnsi="Arial" w:cs="Arial"/>
          <w:sz w:val="22"/>
          <w:szCs w:val="22"/>
          <w:lang w:val="da-DK"/>
        </w:rPr>
      </w:pPr>
      <w:r w:rsidRPr="00AB7397">
        <w:rPr>
          <w:rFonts w:ascii="Arial" w:hAnsi="Arial" w:cs="Arial"/>
          <w:sz w:val="22"/>
          <w:szCs w:val="22"/>
          <w:lang w:val="da-DK"/>
        </w:rPr>
        <w:t>Kilden t</w:t>
      </w:r>
      <w:r w:rsidR="00CD59B2" w:rsidRPr="00AB7397">
        <w:rPr>
          <w:rFonts w:ascii="Arial" w:hAnsi="Arial" w:cs="Arial"/>
          <w:sz w:val="22"/>
          <w:szCs w:val="22"/>
          <w:lang w:val="da-DK"/>
        </w:rPr>
        <w:t xml:space="preserve">il dette dokument kan </w:t>
      </w:r>
      <w:proofErr w:type="spellStart"/>
      <w:r w:rsidR="009D4845">
        <w:rPr>
          <w:rFonts w:ascii="Arial" w:hAnsi="Arial" w:cs="Arial"/>
          <w:sz w:val="22"/>
          <w:szCs w:val="22"/>
          <w:lang w:val="da-DK"/>
        </w:rPr>
        <w:t>kan</w:t>
      </w:r>
      <w:proofErr w:type="spellEnd"/>
      <w:r w:rsidR="009D4845">
        <w:rPr>
          <w:rFonts w:ascii="Arial" w:hAnsi="Arial" w:cs="Arial"/>
          <w:sz w:val="22"/>
          <w:szCs w:val="22"/>
          <w:lang w:val="da-DK"/>
        </w:rPr>
        <w:t xml:space="preserve"> erhverves ved henvendelse til </w:t>
      </w:r>
      <w:proofErr w:type="spellStart"/>
      <w:r w:rsidR="009D4845">
        <w:rPr>
          <w:rFonts w:ascii="Arial" w:hAnsi="Arial" w:cs="Arial"/>
          <w:sz w:val="22"/>
          <w:szCs w:val="22"/>
          <w:lang w:val="da-DK"/>
        </w:rPr>
        <w:t>NSP-operatøren</w:t>
      </w:r>
      <w:proofErr w:type="spellEnd"/>
      <w:r w:rsidR="009D4845">
        <w:rPr>
          <w:rFonts w:ascii="Arial" w:hAnsi="Arial" w:cs="Arial"/>
          <w:sz w:val="22"/>
          <w:szCs w:val="22"/>
          <w:lang w:val="da-DK"/>
        </w:rPr>
        <w:t>.</w:t>
      </w:r>
      <w:r w:rsidR="009D4845" w:rsidRPr="00AB7397" w:rsidDel="009D4845">
        <w:rPr>
          <w:rFonts w:ascii="Arial" w:hAnsi="Arial" w:cs="Arial"/>
          <w:sz w:val="22"/>
          <w:szCs w:val="22"/>
          <w:lang w:val="da-DK"/>
        </w:rPr>
        <w:t xml:space="preserve"> </w:t>
      </w:r>
      <w:bookmarkStart w:id="29" w:name="_GoBack"/>
      <w:bookmarkEnd w:id="29"/>
    </w:p>
    <w:p w:rsidR="00CD59B2" w:rsidRPr="00CB2508" w:rsidRDefault="00CD59B2" w:rsidP="00654335">
      <w:pPr>
        <w:pStyle w:val="Body"/>
        <w:rPr>
          <w:lang w:val="da-DK"/>
        </w:rPr>
      </w:pPr>
    </w:p>
    <w:tbl>
      <w:tblPr>
        <w:tblW w:w="8124" w:type="dxa"/>
        <w:tblInd w:w="108" w:type="dxa"/>
        <w:tblLayout w:type="fixed"/>
        <w:tblLook w:val="0000"/>
      </w:tblPr>
      <w:tblGrid>
        <w:gridCol w:w="1178"/>
        <w:gridCol w:w="1570"/>
        <w:gridCol w:w="3958"/>
        <w:gridCol w:w="1418"/>
      </w:tblGrid>
      <w:tr w:rsidR="00654335" w:rsidRPr="00CB2508" w:rsidTr="0065433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Ændring</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Pr>
          <w:p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Ansvarlig</w:t>
            </w:r>
          </w:p>
          <w:p w:rsidR="00654335" w:rsidRPr="00AB7397" w:rsidRDefault="00654335" w:rsidP="005E741B">
            <w:pPr>
              <w:pStyle w:val="BodyA"/>
              <w:rPr>
                <w:rFonts w:ascii="Arial" w:hAnsi="Arial" w:cs="Arial"/>
                <w:sz w:val="22"/>
                <w:szCs w:val="22"/>
                <w:lang w:val="da-DK"/>
              </w:rPr>
            </w:pPr>
          </w:p>
        </w:tc>
      </w:tr>
      <w:tr w:rsidR="00654335" w:rsidRPr="00CB2508"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54335" w:rsidRPr="00AB7397" w:rsidRDefault="00654335" w:rsidP="005E741B">
            <w:pPr>
              <w:pStyle w:val="BodyA"/>
              <w:tabs>
                <w:tab w:val="left" w:pos="709"/>
                <w:tab w:val="left" w:pos="1417"/>
                <w:tab w:val="left" w:pos="2126"/>
                <w:tab w:val="left" w:pos="2835"/>
              </w:tabs>
              <w:rPr>
                <w:rFonts w:ascii="Arial" w:hAnsi="Arial" w:cs="Arial"/>
                <w:sz w:val="22"/>
                <w:szCs w:val="22"/>
                <w:lang w:val="da-DK"/>
              </w:rPr>
            </w:pPr>
            <w:proofErr w:type="gramStart"/>
            <w:r w:rsidRPr="00AB7397">
              <w:rPr>
                <w:rFonts w:ascii="Arial" w:hAnsi="Arial" w:cs="Arial"/>
                <w:sz w:val="22"/>
                <w:szCs w:val="22"/>
                <w:lang w:val="da-DK"/>
              </w:rPr>
              <w:t>0</w:t>
            </w:r>
            <w:r w:rsidR="0045019A">
              <w:rPr>
                <w:rFonts w:ascii="Arial" w:hAnsi="Arial" w:cs="Arial"/>
                <w:sz w:val="22"/>
                <w:szCs w:val="22"/>
                <w:lang w:val="da-DK"/>
              </w:rPr>
              <w:t>.1</w:t>
            </w:r>
            <w:proofErr w:type="gramEnd"/>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54335" w:rsidRPr="00AB7397" w:rsidRDefault="00654335" w:rsidP="00654335">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201</w:t>
            </w:r>
            <w:r w:rsidR="00CD59B2" w:rsidRPr="00AB7397">
              <w:rPr>
                <w:rFonts w:ascii="Arial" w:hAnsi="Arial" w:cs="Arial"/>
                <w:sz w:val="22"/>
                <w:szCs w:val="22"/>
                <w:lang w:val="da-DK"/>
              </w:rPr>
              <w:t>1-04</w:t>
            </w:r>
            <w:r w:rsidRPr="00AB7397">
              <w:rPr>
                <w:rFonts w:ascii="Arial" w:hAnsi="Arial" w:cs="Arial"/>
                <w:sz w:val="22"/>
                <w:szCs w:val="22"/>
                <w:lang w:val="da-DK"/>
              </w:rPr>
              <w:t>-</w:t>
            </w:r>
            <w:r w:rsidR="00CD59B2" w:rsidRPr="00AB7397">
              <w:rPr>
                <w:rFonts w:ascii="Arial" w:hAnsi="Arial" w:cs="Arial"/>
                <w:sz w:val="22"/>
                <w:szCs w:val="22"/>
                <w:lang w:val="da-DK"/>
              </w:rPr>
              <w:t>28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54335" w:rsidRPr="00AB7397" w:rsidRDefault="00CD59B2" w:rsidP="005E741B">
            <w:pPr>
              <w:pStyle w:val="BodyA"/>
              <w:tabs>
                <w:tab w:val="left" w:pos="709"/>
                <w:tab w:val="left" w:pos="1417"/>
                <w:tab w:val="left" w:pos="2126"/>
                <w:tab w:val="left" w:pos="2835"/>
              </w:tabs>
              <w:rPr>
                <w:rFonts w:ascii="Arial" w:hAnsi="Arial" w:cs="Arial"/>
                <w:sz w:val="22"/>
                <w:szCs w:val="22"/>
                <w:lang w:val="da-DK"/>
              </w:rPr>
            </w:pPr>
            <w:proofErr w:type="spellStart"/>
            <w:r w:rsidRPr="00AB7397">
              <w:rPr>
                <w:rFonts w:ascii="Arial" w:hAnsi="Arial" w:cs="Arial"/>
                <w:sz w:val="22"/>
                <w:szCs w:val="22"/>
                <w:lang w:val="da-DK"/>
              </w:rPr>
              <w:t>Initielt</w:t>
            </w:r>
            <w:proofErr w:type="spellEnd"/>
            <w:r w:rsidRPr="00AB7397">
              <w:rPr>
                <w:rFonts w:ascii="Arial" w:hAnsi="Arial" w:cs="Arial"/>
                <w:sz w:val="22"/>
                <w:szCs w:val="22"/>
                <w:lang w:val="da-DK"/>
              </w:rPr>
              <w:t xml:space="preserve"> dokument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654335" w:rsidRPr="00AB7397" w:rsidRDefault="00B509A4" w:rsidP="005E741B">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Trifork</w:t>
            </w:r>
          </w:p>
        </w:tc>
      </w:tr>
      <w:tr w:rsidR="000A27ED" w:rsidRPr="00CB2508"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0A27ED" w:rsidRPr="00AB7397" w:rsidRDefault="000A27ED"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0A27ED" w:rsidRPr="00AB7397" w:rsidRDefault="000A27ED" w:rsidP="00654335">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2011-09-12</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0A27ED" w:rsidRPr="00AB7397" w:rsidRDefault="000A27ED"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Opdateret med CPR tjenester</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0A27ED" w:rsidRPr="00AB7397" w:rsidRDefault="000A27ED"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1E3C22" w:rsidRPr="00CB2508"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3C22" w:rsidRDefault="001E3C22"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3C22" w:rsidRDefault="001E3C22" w:rsidP="00654335">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2011-10-05</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3C22" w:rsidRDefault="001E3C22" w:rsidP="005E741B">
            <w:pPr>
              <w:pStyle w:val="BodyA"/>
              <w:tabs>
                <w:tab w:val="left" w:pos="709"/>
                <w:tab w:val="left" w:pos="1417"/>
                <w:tab w:val="left" w:pos="2126"/>
                <w:tab w:val="left" w:pos="2835"/>
              </w:tabs>
              <w:rPr>
                <w:rFonts w:ascii="Arial" w:hAnsi="Arial" w:cs="Arial"/>
                <w:sz w:val="22"/>
                <w:szCs w:val="22"/>
                <w:lang w:val="da-DK"/>
              </w:rPr>
            </w:pPr>
            <w:proofErr w:type="spellStart"/>
            <w:r>
              <w:rPr>
                <w:rFonts w:ascii="Arial" w:hAnsi="Arial" w:cs="Arial"/>
                <w:sz w:val="22"/>
                <w:szCs w:val="22"/>
                <w:lang w:val="da-DK"/>
              </w:rPr>
              <w:t>Review</w:t>
            </w:r>
            <w:proofErr w:type="spellEnd"/>
            <w:r>
              <w:rPr>
                <w:rFonts w:ascii="Arial" w:hAnsi="Arial" w:cs="Arial"/>
                <w:sz w:val="22"/>
                <w:szCs w:val="22"/>
                <w:lang w:val="da-DK"/>
              </w:rPr>
              <w:t xml:space="preserve"> i forbindelse med </w:t>
            </w:r>
            <w:proofErr w:type="spellStart"/>
            <w:r>
              <w:rPr>
                <w:rFonts w:ascii="Arial" w:hAnsi="Arial" w:cs="Arial"/>
                <w:sz w:val="22"/>
                <w:szCs w:val="22"/>
                <w:lang w:val="da-DK"/>
              </w:rPr>
              <w:t>release</w:t>
            </w:r>
            <w:proofErr w:type="spellEnd"/>
            <w:r>
              <w:rPr>
                <w:rFonts w:ascii="Arial" w:hAnsi="Arial" w:cs="Arial"/>
                <w:sz w:val="22"/>
                <w:szCs w:val="22"/>
                <w:lang w:val="da-DK"/>
              </w:rPr>
              <w:t xml:space="preserve"> af CPR Tjenester</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1E3C22" w:rsidRDefault="001E3C22"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6D3120" w:rsidRPr="00CB2508"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D3120" w:rsidRDefault="006D3120"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1.2</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D3120" w:rsidRDefault="006D3120" w:rsidP="009D4845">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2011-1</w:t>
            </w:r>
            <w:r w:rsidR="009D4845">
              <w:rPr>
                <w:rFonts w:ascii="Arial" w:hAnsi="Arial" w:cs="Arial"/>
                <w:sz w:val="22"/>
                <w:szCs w:val="22"/>
                <w:lang w:val="da-DK"/>
              </w:rPr>
              <w:t>2</w:t>
            </w:r>
            <w:r>
              <w:rPr>
                <w:rFonts w:ascii="Arial" w:hAnsi="Arial" w:cs="Arial"/>
                <w:sz w:val="22"/>
                <w:szCs w:val="22"/>
                <w:lang w:val="da-DK"/>
              </w:rPr>
              <w:t>-</w:t>
            </w:r>
            <w:r w:rsidR="009D4845">
              <w:rPr>
                <w:rFonts w:ascii="Arial" w:hAnsi="Arial" w:cs="Arial"/>
                <w:sz w:val="22"/>
                <w:szCs w:val="22"/>
                <w:lang w:val="da-DK"/>
              </w:rPr>
              <w:t>09</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D3120" w:rsidRDefault="006D3120" w:rsidP="00367828">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Kvalitetssikring</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6D3120" w:rsidRDefault="006D3120" w:rsidP="005E741B">
            <w:pPr>
              <w:pStyle w:val="BodyA"/>
              <w:tabs>
                <w:tab w:val="left" w:pos="709"/>
                <w:tab w:val="left" w:pos="1417"/>
                <w:tab w:val="left" w:pos="2126"/>
                <w:tab w:val="left" w:pos="2835"/>
              </w:tabs>
              <w:rPr>
                <w:rFonts w:ascii="Arial" w:hAnsi="Arial" w:cs="Arial"/>
                <w:sz w:val="22"/>
                <w:szCs w:val="22"/>
                <w:lang w:val="da-DK"/>
              </w:rPr>
            </w:pPr>
            <w:proofErr w:type="spellStart"/>
            <w:r>
              <w:rPr>
                <w:rFonts w:ascii="Arial" w:hAnsi="Arial" w:cs="Arial"/>
                <w:sz w:val="22"/>
                <w:szCs w:val="22"/>
                <w:lang w:val="da-DK"/>
              </w:rPr>
              <w:t>Lakeside</w:t>
            </w:r>
            <w:proofErr w:type="spellEnd"/>
          </w:p>
        </w:tc>
      </w:tr>
      <w:tr w:rsidR="00D35A85" w:rsidRPr="00CB2508"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35A85" w:rsidRDefault="00D35A8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1.3</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35A85" w:rsidRDefault="00D35A85" w:rsidP="009D4845">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2012-06-19</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35A85" w:rsidRDefault="00D35A85" w:rsidP="00367828">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 xml:space="preserve">Tilføjet bemyndigelser og </w:t>
            </w:r>
            <w:proofErr w:type="spellStart"/>
            <w:r>
              <w:rPr>
                <w:rFonts w:ascii="Arial" w:hAnsi="Arial" w:cs="Arial"/>
                <w:sz w:val="22"/>
                <w:szCs w:val="22"/>
                <w:lang w:val="da-DK"/>
              </w:rPr>
              <w:t>npi-sor</w:t>
            </w:r>
            <w:proofErr w:type="spellEnd"/>
            <w:r>
              <w:rPr>
                <w:rFonts w:ascii="Arial" w:hAnsi="Arial" w:cs="Arial"/>
                <w:sz w:val="22"/>
                <w:szCs w:val="22"/>
                <w:lang w:val="da-DK"/>
              </w:rPr>
              <w:t xml:space="preserve"> tabeller</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D35A85" w:rsidRDefault="00D35A8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bl>
    <w:p w:rsidR="00654335" w:rsidRPr="00CB2508"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rsidR="00D9292A" w:rsidRPr="00D9292A" w:rsidRDefault="00D9292A" w:rsidP="00D9292A"/>
    <w:sectPr w:rsidR="00D9292A" w:rsidRPr="00D9292A" w:rsidSect="0067584C">
      <w:footerReference w:type="default" r:id="rId16"/>
      <w:headerReference w:type="first" r:id="rId17"/>
      <w:footerReference w:type="first" r:id="rId18"/>
      <w:pgSz w:w="11900" w:h="16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A9C" w:rsidRDefault="00587A9C">
      <w:pPr>
        <w:spacing w:line="240" w:lineRule="auto"/>
      </w:pPr>
      <w:r>
        <w:separator/>
      </w:r>
    </w:p>
  </w:endnote>
  <w:endnote w:type="continuationSeparator" w:id="0">
    <w:p w:rsidR="00587A9C" w:rsidRDefault="00587A9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ヒラギノ角ゴ Pro W3">
    <w:charset w:val="4E"/>
    <w:family w:val="auto"/>
    <w:pitch w:val="variable"/>
    <w:sig w:usb0="E00002FF" w:usb1="7AC7FFFF" w:usb2="00000012" w:usb3="00000000" w:csb0="0002000D" w:csb1="00000000"/>
  </w:font>
  <w:font w:name="DejaVu Sans">
    <w:altName w:val="MS Mincho"/>
    <w:charset w:val="8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CC8" w:rsidRPr="002F440C" w:rsidRDefault="007A7CC8" w:rsidP="00C6206D">
    <w:pPr>
      <w:jc w:val="right"/>
      <w:rPr>
        <w:rStyle w:val="Sidetal1"/>
      </w:rPr>
    </w:pPr>
    <w:r w:rsidRPr="002F440C">
      <w:rPr>
        <w:rStyle w:val="Sidetal1"/>
      </w:rPr>
      <w:t xml:space="preserve">Side </w:t>
    </w:r>
    <w:r w:rsidR="0096578C" w:rsidRPr="002F440C">
      <w:rPr>
        <w:rStyle w:val="Sidetal1"/>
      </w:rPr>
      <w:fldChar w:fldCharType="begin"/>
    </w:r>
    <w:r w:rsidRPr="002F440C">
      <w:rPr>
        <w:rStyle w:val="Sidetal1"/>
      </w:rPr>
      <w:instrText xml:space="preserve"> PAGE </w:instrText>
    </w:r>
    <w:r w:rsidR="0096578C" w:rsidRPr="002F440C">
      <w:rPr>
        <w:rStyle w:val="Sidetal1"/>
      </w:rPr>
      <w:fldChar w:fldCharType="separate"/>
    </w:r>
    <w:r w:rsidR="007E2CA8">
      <w:rPr>
        <w:rStyle w:val="Sidetal1"/>
        <w:noProof/>
      </w:rPr>
      <w:t>2</w:t>
    </w:r>
    <w:r w:rsidR="0096578C" w:rsidRPr="002F440C">
      <w:rPr>
        <w:rStyle w:val="Sidetal1"/>
      </w:rPr>
      <w:fldChar w:fldCharType="end"/>
    </w:r>
    <w:r w:rsidRPr="002F440C">
      <w:rPr>
        <w:rStyle w:val="Sidetal1"/>
      </w:rPr>
      <w:t xml:space="preserve"> af </w:t>
    </w:r>
    <w:r w:rsidR="0096578C" w:rsidRPr="002F440C">
      <w:rPr>
        <w:rStyle w:val="Sidetal1"/>
      </w:rPr>
      <w:fldChar w:fldCharType="begin"/>
    </w:r>
    <w:r w:rsidRPr="002F440C">
      <w:rPr>
        <w:rStyle w:val="Sidetal1"/>
      </w:rPr>
      <w:instrText xml:space="preserve"> NUMPAGES </w:instrText>
    </w:r>
    <w:r w:rsidR="0096578C" w:rsidRPr="002F440C">
      <w:rPr>
        <w:rStyle w:val="Sidetal1"/>
      </w:rPr>
      <w:fldChar w:fldCharType="separate"/>
    </w:r>
    <w:r w:rsidR="007E2CA8">
      <w:rPr>
        <w:rStyle w:val="Sidetal1"/>
        <w:noProof/>
      </w:rPr>
      <w:t>16</w:t>
    </w:r>
    <w:r w:rsidR="0096578C" w:rsidRPr="002F440C">
      <w:rPr>
        <w:rStyle w:val="Sidetal1"/>
      </w:rPr>
      <w:fldChar w:fldCharType="end"/>
    </w:r>
  </w:p>
  <w:p w:rsidR="007A7CC8" w:rsidRDefault="007A7CC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CC8" w:rsidRDefault="007A7CC8" w:rsidP="00C6206D">
    <w:pPr>
      <w:jc w:val="right"/>
    </w:pPr>
    <w:r>
      <w:t xml:space="preserve">Side </w:t>
    </w:r>
    <w:r w:rsidR="0096578C">
      <w:fldChar w:fldCharType="begin"/>
    </w:r>
    <w:r>
      <w:instrText xml:space="preserve"> PAGE </w:instrText>
    </w:r>
    <w:r w:rsidR="0096578C">
      <w:fldChar w:fldCharType="separate"/>
    </w:r>
    <w:r w:rsidR="007E2CA8">
      <w:rPr>
        <w:noProof/>
      </w:rPr>
      <w:t>1</w:t>
    </w:r>
    <w:r w:rsidR="0096578C">
      <w:rPr>
        <w:noProof/>
      </w:rPr>
      <w:fldChar w:fldCharType="end"/>
    </w:r>
    <w:r>
      <w:t xml:space="preserve"> af </w:t>
    </w:r>
    <w:fldSimple w:instr=" NUMPAGES ">
      <w:r w:rsidR="007E2CA8">
        <w:rPr>
          <w:noProof/>
        </w:rPr>
        <w:t>16</w:t>
      </w:r>
    </w:fldSimple>
  </w:p>
  <w:p w:rsidR="007A7CC8" w:rsidRDefault="007A7CC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A9C" w:rsidRDefault="00587A9C">
      <w:pPr>
        <w:spacing w:line="240" w:lineRule="auto"/>
      </w:pPr>
      <w:r>
        <w:separator/>
      </w:r>
    </w:p>
  </w:footnote>
  <w:footnote w:type="continuationSeparator" w:id="0">
    <w:p w:rsidR="00587A9C" w:rsidRDefault="00587A9C">
      <w:pPr>
        <w:spacing w:line="240" w:lineRule="auto"/>
      </w:pPr>
      <w:r>
        <w:continuationSeparator/>
      </w:r>
    </w:p>
  </w:footnote>
  <w:footnote w:id="1">
    <w:p w:rsidR="007A7CC8" w:rsidRDefault="007A7CC8">
      <w:pPr>
        <w:pStyle w:val="Fodnotetekst"/>
      </w:pPr>
      <w:r>
        <w:rPr>
          <w:rStyle w:val="Fodnotehenvisning"/>
        </w:rPr>
        <w:footnoteRef/>
      </w:r>
      <w:r>
        <w:t xml:space="preserve"> For </w:t>
      </w:r>
      <w:r w:rsidRPr="00367828">
        <w:t>hvert</w:t>
      </w:r>
      <w:r>
        <w:t xml:space="preserve"> register implementeres en transportløsning (f.eks. FTP som push eller </w:t>
      </w:r>
      <w:proofErr w:type="spellStart"/>
      <w:r>
        <w:t>pull</w:t>
      </w:r>
      <w:proofErr w:type="spellEnd"/>
      <w:r>
        <w:t>), der har som opgave at overføre ”rå” registerdata fra kilderegistret til NSP platformen.</w:t>
      </w:r>
    </w:p>
  </w:footnote>
  <w:footnote w:id="2">
    <w:p w:rsidR="007A7CC8" w:rsidRDefault="007A7CC8">
      <w:pPr>
        <w:pStyle w:val="Fodnotetekst"/>
      </w:pPr>
      <w:r>
        <w:rPr>
          <w:rStyle w:val="Fodnotehenvisning"/>
        </w:rPr>
        <w:footnoteRef/>
      </w:r>
      <w:r>
        <w:t xml:space="preserve"> </w:t>
      </w:r>
      <w:r w:rsidRPr="0091082B">
        <w:t>Da registrene kan være af en størrelse, der gør det uhensigtsmæssigt at lave et komplet udtræk i et enkelt kald til KRS</w:t>
      </w:r>
      <w:r>
        <w:t>, gennemføres det komplette udtræk typisk ved en række på hinanden følgende kald. Dette er dog en teknisk detalje.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CC8" w:rsidRDefault="007A7CC8" w:rsidP="00C6206D">
    <w:pPr>
      <w:jc w:val="left"/>
    </w:pPr>
    <w:r>
      <w:rPr>
        <w:noProof/>
      </w:rPr>
      <w:drawing>
        <wp:anchor distT="0" distB="0" distL="114300" distR="114300" simplePos="0" relativeHeight="251657728" behindDoc="0" locked="0" layoutInCell="1" allowOverlap="1">
          <wp:simplePos x="0" y="0"/>
          <wp:positionH relativeFrom="column">
            <wp:posOffset>-405765</wp:posOffset>
          </wp:positionH>
          <wp:positionV relativeFrom="paragraph">
            <wp:posOffset>-226060</wp:posOffset>
          </wp:positionV>
          <wp:extent cx="1943100" cy="796925"/>
          <wp:effectExtent l="19050" t="0" r="0" b="0"/>
          <wp:wrapTight wrapText="bothSides">
            <wp:wrapPolygon edited="0">
              <wp:start x="1482" y="0"/>
              <wp:lineTo x="-212" y="3098"/>
              <wp:lineTo x="212" y="20653"/>
              <wp:lineTo x="21600" y="20653"/>
              <wp:lineTo x="21600" y="11876"/>
              <wp:lineTo x="17788" y="9810"/>
              <wp:lineTo x="3812" y="8261"/>
              <wp:lineTo x="4659" y="5680"/>
              <wp:lineTo x="4447" y="3614"/>
              <wp:lineTo x="2541" y="0"/>
              <wp:lineTo x="1482"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43100" cy="796925"/>
                  </a:xfrm>
                  <a:prstGeom prst="rect">
                    <a:avLst/>
                  </a:prstGeom>
                  <a:noFill/>
                </pic:spPr>
              </pic:pic>
            </a:graphicData>
          </a:graphic>
        </wp:anchor>
      </w:drawing>
    </w:r>
  </w:p>
  <w:p w:rsidR="007A7CC8" w:rsidRDefault="007A7CC8" w:rsidP="00C6206D">
    <w:pPr>
      <w:jc w:val="left"/>
    </w:pPr>
  </w:p>
  <w:p w:rsidR="007A7CC8" w:rsidRDefault="007A7CC8" w:rsidP="00C6206D">
    <w:pPr>
      <w:pBdr>
        <w:bottom w:val="single" w:sz="4" w:space="1" w:color="auto"/>
      </w:pBdr>
      <w:jc w:val="left"/>
    </w:pPr>
  </w:p>
  <w:p w:rsidR="007A7CC8" w:rsidRDefault="007A7CC8" w:rsidP="00C6206D">
    <w:pPr>
      <w:pBdr>
        <w:bottom w:val="single" w:sz="4" w:space="1" w:color="auto"/>
      </w:pBdr>
      <w:jc w:val="left"/>
    </w:pPr>
  </w:p>
  <w:p w:rsidR="007A7CC8" w:rsidRDefault="007A7CC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nsid w:val="06435651"/>
    <w:multiLevelType w:val="hybridMultilevel"/>
    <w:tmpl w:val="A878AD40"/>
    <w:lvl w:ilvl="0" w:tplc="65D2A7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6CA2BF1"/>
    <w:multiLevelType w:val="hybridMultilevel"/>
    <w:tmpl w:val="FAB49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7916F82"/>
    <w:multiLevelType w:val="hybridMultilevel"/>
    <w:tmpl w:val="8140FE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C221BF4"/>
    <w:multiLevelType w:val="hybridMultilevel"/>
    <w:tmpl w:val="06F43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A924F56"/>
    <w:multiLevelType w:val="hybridMultilevel"/>
    <w:tmpl w:val="CB68FC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5">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9A0CAE"/>
    <w:multiLevelType w:val="hybridMultilevel"/>
    <w:tmpl w:val="228A69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6020F4"/>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9">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2">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4">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C716000"/>
    <w:multiLevelType w:val="hybridMultilevel"/>
    <w:tmpl w:val="1CE03314"/>
    <w:lvl w:ilvl="0" w:tplc="F418E16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8F0C0D"/>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8">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7D06049"/>
    <w:multiLevelType w:val="hybridMultilevel"/>
    <w:tmpl w:val="166A3C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69924E92"/>
    <w:multiLevelType w:val="hybridMultilevel"/>
    <w:tmpl w:val="C3B20AA6"/>
    <w:lvl w:ilvl="0" w:tplc="9990D01E">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A8500E"/>
    <w:multiLevelType w:val="multilevel"/>
    <w:tmpl w:val="C0724F60"/>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2">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E0B49DF"/>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0"/>
  </w:num>
  <w:num w:numId="2">
    <w:abstractNumId w:val="24"/>
  </w:num>
  <w:num w:numId="3">
    <w:abstractNumId w:val="33"/>
  </w:num>
  <w:num w:numId="4">
    <w:abstractNumId w:val="16"/>
  </w:num>
  <w:num w:numId="5">
    <w:abstractNumId w:val="32"/>
  </w:num>
  <w:num w:numId="6">
    <w:abstractNumId w:val="31"/>
  </w:num>
  <w:num w:numId="7">
    <w:abstractNumId w:val="22"/>
  </w:num>
  <w:num w:numId="8">
    <w:abstractNumId w:val="26"/>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44"/>
  </w:num>
  <w:num w:numId="20">
    <w:abstractNumId w:val="25"/>
  </w:num>
  <w:num w:numId="21">
    <w:abstractNumId w:val="36"/>
  </w:num>
  <w:num w:numId="22">
    <w:abstractNumId w:val="34"/>
  </w:num>
  <w:num w:numId="23">
    <w:abstractNumId w:val="20"/>
  </w:num>
  <w:num w:numId="24">
    <w:abstractNumId w:val="30"/>
  </w:num>
  <w:num w:numId="25">
    <w:abstractNumId w:val="42"/>
  </w:num>
  <w:num w:numId="26">
    <w:abstractNumId w:val="43"/>
  </w:num>
  <w:num w:numId="27">
    <w:abstractNumId w:val="29"/>
  </w:num>
  <w:num w:numId="28">
    <w:abstractNumId w:val="38"/>
  </w:num>
  <w:num w:numId="29">
    <w:abstractNumId w:val="45"/>
  </w:num>
  <w:num w:numId="30">
    <w:abstractNumId w:val="11"/>
  </w:num>
  <w:num w:numId="31">
    <w:abstractNumId w:val="12"/>
  </w:num>
  <w:num w:numId="32">
    <w:abstractNumId w:val="13"/>
  </w:num>
  <w:num w:numId="33">
    <w:abstractNumId w:val="14"/>
  </w:num>
  <w:num w:numId="34">
    <w:abstractNumId w:val="15"/>
  </w:num>
  <w:num w:numId="35">
    <w:abstractNumId w:val="21"/>
  </w:num>
  <w:num w:numId="36">
    <w:abstractNumId w:val="19"/>
  </w:num>
  <w:num w:numId="37">
    <w:abstractNumId w:val="28"/>
  </w:num>
  <w:num w:numId="38">
    <w:abstractNumId w:val="37"/>
  </w:num>
  <w:num w:numId="39">
    <w:abstractNumId w:val="41"/>
  </w:num>
  <w:num w:numId="40">
    <w:abstractNumId w:val="40"/>
  </w:num>
  <w:num w:numId="41">
    <w:abstractNumId w:val="17"/>
  </w:num>
  <w:num w:numId="42">
    <w:abstractNumId w:val="18"/>
  </w:num>
  <w:num w:numId="43">
    <w:abstractNumId w:val="27"/>
  </w:num>
  <w:num w:numId="44">
    <w:abstractNumId w:val="23"/>
  </w:num>
  <w:num w:numId="45">
    <w:abstractNumId w:val="39"/>
  </w:num>
  <w:num w:numId="4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1F08"/>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8194"/>
  </w:hdrShapeDefaults>
  <w:footnotePr>
    <w:footnote w:id="-1"/>
    <w:footnote w:id="0"/>
  </w:footnotePr>
  <w:endnotePr>
    <w:endnote w:id="-1"/>
    <w:endnote w:id="0"/>
  </w:endnotePr>
  <w:compat/>
  <w:rsids>
    <w:rsidRoot w:val="00B36DAF"/>
    <w:rsid w:val="00011BF7"/>
    <w:rsid w:val="00030603"/>
    <w:rsid w:val="000418FB"/>
    <w:rsid w:val="00044973"/>
    <w:rsid w:val="00044DAC"/>
    <w:rsid w:val="00070537"/>
    <w:rsid w:val="000A27ED"/>
    <w:rsid w:val="000B25E3"/>
    <w:rsid w:val="001007C1"/>
    <w:rsid w:val="00103CEA"/>
    <w:rsid w:val="001053D8"/>
    <w:rsid w:val="00147198"/>
    <w:rsid w:val="00156EB0"/>
    <w:rsid w:val="00165144"/>
    <w:rsid w:val="001827E9"/>
    <w:rsid w:val="001B23FB"/>
    <w:rsid w:val="001B414D"/>
    <w:rsid w:val="001B7FAC"/>
    <w:rsid w:val="001E1A77"/>
    <w:rsid w:val="001E3C22"/>
    <w:rsid w:val="001E4E60"/>
    <w:rsid w:val="00202157"/>
    <w:rsid w:val="00222F44"/>
    <w:rsid w:val="00225DAB"/>
    <w:rsid w:val="00227A42"/>
    <w:rsid w:val="00235D23"/>
    <w:rsid w:val="00241938"/>
    <w:rsid w:val="0024517C"/>
    <w:rsid w:val="002749CA"/>
    <w:rsid w:val="0027528C"/>
    <w:rsid w:val="002910C6"/>
    <w:rsid w:val="00292379"/>
    <w:rsid w:val="00292CFD"/>
    <w:rsid w:val="002B04ED"/>
    <w:rsid w:val="002D4E3B"/>
    <w:rsid w:val="002D7AF6"/>
    <w:rsid w:val="002E14C9"/>
    <w:rsid w:val="002E20F0"/>
    <w:rsid w:val="002F6117"/>
    <w:rsid w:val="00304F8A"/>
    <w:rsid w:val="00323074"/>
    <w:rsid w:val="003412F6"/>
    <w:rsid w:val="00347581"/>
    <w:rsid w:val="00362857"/>
    <w:rsid w:val="00367828"/>
    <w:rsid w:val="003936D1"/>
    <w:rsid w:val="003D286D"/>
    <w:rsid w:val="003F6759"/>
    <w:rsid w:val="004019FB"/>
    <w:rsid w:val="00406C12"/>
    <w:rsid w:val="00407B7D"/>
    <w:rsid w:val="00416B89"/>
    <w:rsid w:val="00435396"/>
    <w:rsid w:val="00437003"/>
    <w:rsid w:val="0045019A"/>
    <w:rsid w:val="00451DB0"/>
    <w:rsid w:val="00454764"/>
    <w:rsid w:val="00465BFE"/>
    <w:rsid w:val="0047230C"/>
    <w:rsid w:val="00472B35"/>
    <w:rsid w:val="00484C96"/>
    <w:rsid w:val="00485A2C"/>
    <w:rsid w:val="00486ED4"/>
    <w:rsid w:val="004946E5"/>
    <w:rsid w:val="004952AF"/>
    <w:rsid w:val="00495455"/>
    <w:rsid w:val="00497960"/>
    <w:rsid w:val="004C4DD5"/>
    <w:rsid w:val="004D21DC"/>
    <w:rsid w:val="004E4CB3"/>
    <w:rsid w:val="0050534A"/>
    <w:rsid w:val="00521D22"/>
    <w:rsid w:val="00531E71"/>
    <w:rsid w:val="00572F32"/>
    <w:rsid w:val="00585ED7"/>
    <w:rsid w:val="0058637F"/>
    <w:rsid w:val="00587A9C"/>
    <w:rsid w:val="00587ABE"/>
    <w:rsid w:val="005913BE"/>
    <w:rsid w:val="00591D95"/>
    <w:rsid w:val="005C7DDE"/>
    <w:rsid w:val="005E741B"/>
    <w:rsid w:val="005F07F0"/>
    <w:rsid w:val="0060264D"/>
    <w:rsid w:val="006074C8"/>
    <w:rsid w:val="00613343"/>
    <w:rsid w:val="0062076E"/>
    <w:rsid w:val="00626485"/>
    <w:rsid w:val="00632D36"/>
    <w:rsid w:val="00654335"/>
    <w:rsid w:val="00655115"/>
    <w:rsid w:val="00655489"/>
    <w:rsid w:val="00655CD9"/>
    <w:rsid w:val="00672D41"/>
    <w:rsid w:val="0067584C"/>
    <w:rsid w:val="00686AF4"/>
    <w:rsid w:val="006B5979"/>
    <w:rsid w:val="006C59EB"/>
    <w:rsid w:val="006D3120"/>
    <w:rsid w:val="006E1B8E"/>
    <w:rsid w:val="006F1020"/>
    <w:rsid w:val="006F4B99"/>
    <w:rsid w:val="00712D39"/>
    <w:rsid w:val="00716C15"/>
    <w:rsid w:val="0073471F"/>
    <w:rsid w:val="00744FB9"/>
    <w:rsid w:val="00747425"/>
    <w:rsid w:val="00761D8D"/>
    <w:rsid w:val="00776BB9"/>
    <w:rsid w:val="00790684"/>
    <w:rsid w:val="00796065"/>
    <w:rsid w:val="007A5220"/>
    <w:rsid w:val="007A79B2"/>
    <w:rsid w:val="007A7CC8"/>
    <w:rsid w:val="007B608D"/>
    <w:rsid w:val="007B66E5"/>
    <w:rsid w:val="007B7A4C"/>
    <w:rsid w:val="007C0612"/>
    <w:rsid w:val="007C44C8"/>
    <w:rsid w:val="007D071B"/>
    <w:rsid w:val="007D7D30"/>
    <w:rsid w:val="007E2CA8"/>
    <w:rsid w:val="007E6D71"/>
    <w:rsid w:val="007E704B"/>
    <w:rsid w:val="007F0CBC"/>
    <w:rsid w:val="0080330C"/>
    <w:rsid w:val="00842252"/>
    <w:rsid w:val="008678F6"/>
    <w:rsid w:val="00876C32"/>
    <w:rsid w:val="008928F2"/>
    <w:rsid w:val="008B25BC"/>
    <w:rsid w:val="008C0924"/>
    <w:rsid w:val="008C3278"/>
    <w:rsid w:val="008E38AD"/>
    <w:rsid w:val="008F74B2"/>
    <w:rsid w:val="0091082B"/>
    <w:rsid w:val="00916E21"/>
    <w:rsid w:val="009461EE"/>
    <w:rsid w:val="00950D35"/>
    <w:rsid w:val="00952BE7"/>
    <w:rsid w:val="009553E5"/>
    <w:rsid w:val="00955F2B"/>
    <w:rsid w:val="0096578C"/>
    <w:rsid w:val="00970365"/>
    <w:rsid w:val="00990B25"/>
    <w:rsid w:val="009A2C3B"/>
    <w:rsid w:val="009A5718"/>
    <w:rsid w:val="009D0567"/>
    <w:rsid w:val="009D0635"/>
    <w:rsid w:val="009D4845"/>
    <w:rsid w:val="009E0E3A"/>
    <w:rsid w:val="009F4453"/>
    <w:rsid w:val="00A05C34"/>
    <w:rsid w:val="00A11088"/>
    <w:rsid w:val="00A276A6"/>
    <w:rsid w:val="00A5168A"/>
    <w:rsid w:val="00A626E7"/>
    <w:rsid w:val="00A873D3"/>
    <w:rsid w:val="00A911FB"/>
    <w:rsid w:val="00AA5480"/>
    <w:rsid w:val="00AB536B"/>
    <w:rsid w:val="00AB7397"/>
    <w:rsid w:val="00AC02D7"/>
    <w:rsid w:val="00B00B5F"/>
    <w:rsid w:val="00B36DAF"/>
    <w:rsid w:val="00B45E53"/>
    <w:rsid w:val="00B509A4"/>
    <w:rsid w:val="00BC2162"/>
    <w:rsid w:val="00BE1BF9"/>
    <w:rsid w:val="00BF0594"/>
    <w:rsid w:val="00BF324D"/>
    <w:rsid w:val="00BF7F79"/>
    <w:rsid w:val="00C25E0E"/>
    <w:rsid w:val="00C30E88"/>
    <w:rsid w:val="00C435A5"/>
    <w:rsid w:val="00C44C6E"/>
    <w:rsid w:val="00C478FC"/>
    <w:rsid w:val="00C6206D"/>
    <w:rsid w:val="00C70588"/>
    <w:rsid w:val="00C93191"/>
    <w:rsid w:val="00C94F03"/>
    <w:rsid w:val="00CB5FE6"/>
    <w:rsid w:val="00CD59B2"/>
    <w:rsid w:val="00CF1FE4"/>
    <w:rsid w:val="00D02424"/>
    <w:rsid w:val="00D13385"/>
    <w:rsid w:val="00D25CF4"/>
    <w:rsid w:val="00D27152"/>
    <w:rsid w:val="00D31644"/>
    <w:rsid w:val="00D35A85"/>
    <w:rsid w:val="00D51FD2"/>
    <w:rsid w:val="00D6053D"/>
    <w:rsid w:val="00D60B41"/>
    <w:rsid w:val="00D6390D"/>
    <w:rsid w:val="00D648FF"/>
    <w:rsid w:val="00D8490A"/>
    <w:rsid w:val="00D86619"/>
    <w:rsid w:val="00D9292A"/>
    <w:rsid w:val="00DB0324"/>
    <w:rsid w:val="00DB2B84"/>
    <w:rsid w:val="00DC2A76"/>
    <w:rsid w:val="00DE24DE"/>
    <w:rsid w:val="00E06805"/>
    <w:rsid w:val="00E24081"/>
    <w:rsid w:val="00E24E16"/>
    <w:rsid w:val="00E34BB2"/>
    <w:rsid w:val="00E413F9"/>
    <w:rsid w:val="00E41961"/>
    <w:rsid w:val="00E45013"/>
    <w:rsid w:val="00E613E8"/>
    <w:rsid w:val="00E62896"/>
    <w:rsid w:val="00E62D3E"/>
    <w:rsid w:val="00E63363"/>
    <w:rsid w:val="00E67071"/>
    <w:rsid w:val="00E80436"/>
    <w:rsid w:val="00EA65E1"/>
    <w:rsid w:val="00EB793B"/>
    <w:rsid w:val="00ED1C1C"/>
    <w:rsid w:val="00ED5010"/>
    <w:rsid w:val="00ED5EFB"/>
    <w:rsid w:val="00EE1828"/>
    <w:rsid w:val="00EF1ABC"/>
    <w:rsid w:val="00EF7DD6"/>
    <w:rsid w:val="00F00548"/>
    <w:rsid w:val="00F00929"/>
    <w:rsid w:val="00F339EC"/>
    <w:rsid w:val="00F635E1"/>
    <w:rsid w:val="00F66B6A"/>
    <w:rsid w:val="00F8218A"/>
    <w:rsid w:val="00F842C4"/>
    <w:rsid w:val="00F9451C"/>
    <w:rsid w:val="00F97BD5"/>
    <w:rsid w:val="00FA0E77"/>
    <w:rsid w:val="00FA1C99"/>
    <w:rsid w:val="00FD7A57"/>
    <w:rsid w:val="00FF1ABE"/>
  </w:rsids>
  <m:mathPr>
    <m:mathFont m:val="Cambria Math"/>
    <m:brkBin m:val="before"/>
    <m:brkBinSub m:val="--"/>
    <m:smallFrac m:val="off"/>
    <m:dispDef m:val="off"/>
    <m:lMargin m:val="0"/>
    <m:rMargin m:val="0"/>
    <m:defJc m:val="centerGroup"/>
    <m:wrapRight/>
    <m:intLim m:val="subSup"/>
    <m:naryLim m:val="subSup"/>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Hyper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oversigt"/>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Hyper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970365"/>
    <w:pPr>
      <w:spacing w:line="240" w:lineRule="auto"/>
    </w:pPr>
    <w:rPr>
      <w:sz w:val="20"/>
      <w:szCs w:val="20"/>
    </w:rPr>
  </w:style>
  <w:style w:type="character" w:customStyle="1" w:styleId="FodnotetekstTegn1">
    <w:name w:val="Fodnotetekst Tegn1"/>
    <w:basedOn w:val="Standardskrifttypeiafsnit"/>
    <w:link w:val="Fodnotetekst"/>
    <w:uiPriority w:val="99"/>
    <w:rsid w:val="00970365"/>
    <w:rPr>
      <w:rFonts w:ascii="Arial" w:eastAsia="Times New Roman" w:hAnsi="Arial"/>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qFormat/>
    <w:rsid w:val="006074C8"/>
    <w:pPr>
      <w:spacing w:before="120" w:after="240"/>
      <w:jc w:val="center"/>
    </w:pPr>
    <w:rPr>
      <w:b/>
      <w:bCs/>
      <w:sz w:val="20"/>
      <w:szCs w:val="20"/>
    </w:rPr>
  </w:style>
  <w:style w:type="paragraph" w:styleId="Titel">
    <w:name w:val="Title"/>
    <w:basedOn w:val="Normal"/>
    <w:next w:val="Normal"/>
    <w:link w:val="TitelTegn"/>
    <w:uiPriority w:val="10"/>
    <w:qFormat/>
    <w:rsid w:val="00055BC7"/>
    <w:pPr>
      <w:spacing w:before="240" w:after="60"/>
      <w:jc w:val="center"/>
      <w:outlineLvl w:val="0"/>
    </w:pPr>
    <w:rPr>
      <w:rFonts w:ascii="Calibri" w:hAnsi="Calibri"/>
      <w:b/>
      <w:bCs/>
      <w:kern w:val="28"/>
      <w:sz w:val="32"/>
      <w:szCs w:val="32"/>
    </w:rPr>
  </w:style>
  <w:style w:type="character" w:customStyle="1" w:styleId="TitelTegn">
    <w:name w:val="Titel Tegn"/>
    <w:basedOn w:val="Standardskrifttypeiafsnit"/>
    <w:link w:val="Titel"/>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rdtekst">
    <w:name w:val="Body Text"/>
    <w:basedOn w:val="Normal"/>
    <w:link w:val="BrdtekstTegn"/>
    <w:rsid w:val="00EA65E1"/>
    <w:pPr>
      <w:spacing w:after="120"/>
    </w:pPr>
  </w:style>
  <w:style w:type="character" w:customStyle="1" w:styleId="BrdtekstTegn">
    <w:name w:val="Brødtekst Tegn"/>
    <w:basedOn w:val="Standardskrifttypeiafsnit"/>
    <w:link w:val="Brdteks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ysliste-fremhvningsfarve3">
    <w:name w:val="Light List Accent 3"/>
    <w:basedOn w:val="Tabel-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fremhvningsfarve1">
    <w:name w:val="Medium List 2 Accent 1"/>
    <w:basedOn w:val="Tabel-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el-Gitter"/>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Heading1">
    <w:name w:val="heading 1"/>
    <w:basedOn w:val="Normal"/>
    <w:next w:val="Normal"/>
    <w:link w:val="Heading1Char1"/>
    <w:qFormat/>
    <w:rsid w:val="0031683E"/>
    <w:pPr>
      <w:keepNext/>
      <w:pageBreakBefore/>
      <w:numPr>
        <w:numId w:val="29"/>
      </w:numPr>
      <w:spacing w:before="480" w:after="240" w:line="320" w:lineRule="exact"/>
      <w:outlineLvl w:val="0"/>
    </w:pPr>
    <w:rPr>
      <w:b/>
      <w:color w:val="1F497D"/>
      <w:sz w:val="28"/>
    </w:rPr>
  </w:style>
  <w:style w:type="paragraph" w:styleId="Heading2">
    <w:name w:val="heading 2"/>
    <w:basedOn w:val="Normal"/>
    <w:next w:val="Normal"/>
    <w:link w:val="Heading2Char1"/>
    <w:qFormat/>
    <w:rsid w:val="0031683E"/>
    <w:pPr>
      <w:keepNext/>
      <w:numPr>
        <w:ilvl w:val="1"/>
        <w:numId w:val="29"/>
      </w:numPr>
      <w:spacing w:before="240" w:after="60" w:line="300" w:lineRule="exact"/>
      <w:outlineLvl w:val="1"/>
    </w:pPr>
    <w:rPr>
      <w:b/>
      <w:color w:val="1F497D"/>
      <w:sz w:val="26"/>
    </w:rPr>
  </w:style>
  <w:style w:type="paragraph" w:styleId="Heading3">
    <w:name w:val="heading 3"/>
    <w:basedOn w:val="Heading2"/>
    <w:next w:val="Normal"/>
    <w:link w:val="Heading3Char2"/>
    <w:qFormat/>
    <w:rsid w:val="0031683E"/>
    <w:pPr>
      <w:numPr>
        <w:ilvl w:val="2"/>
      </w:numPr>
      <w:outlineLvl w:val="2"/>
    </w:pPr>
    <w:rPr>
      <w:sz w:val="22"/>
    </w:rPr>
  </w:style>
  <w:style w:type="paragraph" w:styleId="Heading4">
    <w:name w:val="heading 4"/>
    <w:basedOn w:val="Normal"/>
    <w:next w:val="Normal"/>
    <w:link w:val="Heading4Char1"/>
    <w:uiPriority w:val="9"/>
    <w:qFormat/>
    <w:rsid w:val="0031683E"/>
    <w:pPr>
      <w:keepNext/>
      <w:numPr>
        <w:ilvl w:val="3"/>
        <w:numId w:val="29"/>
      </w:numPr>
      <w:outlineLvl w:val="3"/>
    </w:pPr>
    <w:rPr>
      <w:b/>
      <w:bCs/>
    </w:rPr>
  </w:style>
  <w:style w:type="paragraph" w:styleId="Heading5">
    <w:name w:val="heading 5"/>
    <w:basedOn w:val="Normal"/>
    <w:next w:val="Normal"/>
    <w:link w:val="Heading5Char1"/>
    <w:uiPriority w:val="9"/>
    <w:qFormat/>
    <w:rsid w:val="0031683E"/>
    <w:pPr>
      <w:keepNext/>
      <w:numPr>
        <w:ilvl w:val="4"/>
        <w:numId w:val="29"/>
      </w:numPr>
      <w:outlineLvl w:val="4"/>
    </w:pPr>
    <w:rPr>
      <w:b/>
      <w:bCs/>
      <w:iCs/>
      <w:szCs w:val="26"/>
    </w:rPr>
  </w:style>
  <w:style w:type="paragraph" w:styleId="Heading6">
    <w:name w:val="heading 6"/>
    <w:basedOn w:val="Normal"/>
    <w:next w:val="Normal"/>
    <w:link w:val="Heading6Char1"/>
    <w:uiPriority w:val="9"/>
    <w:qFormat/>
    <w:rsid w:val="0031683E"/>
    <w:pPr>
      <w:keepNext/>
      <w:numPr>
        <w:ilvl w:val="5"/>
        <w:numId w:val="29"/>
      </w:numPr>
      <w:outlineLvl w:val="5"/>
    </w:pPr>
    <w:rPr>
      <w:b/>
      <w:bCs/>
    </w:rPr>
  </w:style>
  <w:style w:type="paragraph" w:styleId="Heading7">
    <w:name w:val="heading 7"/>
    <w:basedOn w:val="Normal"/>
    <w:next w:val="Normal"/>
    <w:link w:val="Heading7Char1"/>
    <w:qFormat/>
    <w:rsid w:val="0031683E"/>
    <w:pPr>
      <w:keepNext/>
      <w:numPr>
        <w:ilvl w:val="6"/>
        <w:numId w:val="29"/>
      </w:numPr>
      <w:outlineLvl w:val="6"/>
    </w:pPr>
    <w:rPr>
      <w:b/>
    </w:rPr>
  </w:style>
  <w:style w:type="paragraph" w:styleId="Heading8">
    <w:name w:val="heading 8"/>
    <w:basedOn w:val="Normal"/>
    <w:next w:val="Normal"/>
    <w:link w:val="Heading8Char"/>
    <w:qFormat/>
    <w:rsid w:val="0031683E"/>
    <w:pPr>
      <w:keepNext/>
      <w:numPr>
        <w:ilvl w:val="7"/>
        <w:numId w:val="29"/>
      </w:numPr>
      <w:outlineLvl w:val="7"/>
    </w:pPr>
    <w:rPr>
      <w:b/>
      <w:iCs/>
    </w:rPr>
  </w:style>
  <w:style w:type="paragraph" w:styleId="Heading9">
    <w:name w:val="heading 9"/>
    <w:basedOn w:val="Normal"/>
    <w:next w:val="Normal"/>
    <w:link w:val="Heading9Char"/>
    <w:rsid w:val="00D9292A"/>
    <w:pPr>
      <w:numPr>
        <w:ilvl w:val="8"/>
        <w:numId w:val="29"/>
      </w:numPr>
      <w:spacing w:before="240" w:after="60"/>
      <w:outlineLvl w:val="8"/>
    </w:pPr>
    <w:rPr>
      <w:rFonts w:ascii="Calibri" w:eastAsia="MS Gothic" w:hAnsi="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Paragraph">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Hyper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odyTextIndent">
    <w:name w:val="Body Text Indent"/>
    <w:basedOn w:val="Normal"/>
    <w:link w:val="BodyTextIndentChar"/>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odyTextIndentChar">
    <w:name w:val="Body Text Indent Char"/>
    <w:basedOn w:val="Standardskrifttypeiafsnit3"/>
    <w:link w:val="BodyTextIndent"/>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ListBullet">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Emphasis">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x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CommentText">
    <w:name w:val="annotation text"/>
    <w:basedOn w:val="Normal"/>
    <w:link w:val="CommentTextChar1"/>
    <w:uiPriority w:val="99"/>
    <w:rsid w:val="008A34F9"/>
    <w:pPr>
      <w:spacing w:line="240" w:lineRule="auto"/>
    </w:pPr>
    <w:rPr>
      <w:sz w:val="24"/>
      <w:szCs w:val="24"/>
    </w:rPr>
  </w:style>
  <w:style w:type="character" w:customStyle="1" w:styleId="CommentTextChar1">
    <w:name w:val="Comment Text Char1"/>
    <w:basedOn w:val="DefaultParagraphFont"/>
    <w:link w:val="CommentText"/>
    <w:uiPriority w:val="99"/>
    <w:rsid w:val="008A34F9"/>
    <w:rPr>
      <w:rFonts w:ascii="Arial" w:eastAsia="Times New Roman" w:hAnsi="Arial"/>
      <w:sz w:val="24"/>
      <w:szCs w:val="24"/>
      <w:lang w:eastAsia="da-DK"/>
    </w:rPr>
  </w:style>
  <w:style w:type="character" w:styleId="CommentReference">
    <w:name w:val="annotation reference"/>
    <w:basedOn w:val="DefaultParagraphFont"/>
    <w:uiPriority w:val="99"/>
    <w:rsid w:val="008A34F9"/>
    <w:rPr>
      <w:sz w:val="18"/>
      <w:szCs w:val="18"/>
    </w:rPr>
  </w:style>
  <w:style w:type="paragraph" w:styleId="BalloonText">
    <w:name w:val="Balloon Text"/>
    <w:basedOn w:val="Normal"/>
    <w:link w:val="BalloonTextChar1"/>
    <w:uiPriority w:val="99"/>
    <w:rsid w:val="00DC1119"/>
    <w:pPr>
      <w:spacing w:line="240" w:lineRule="auto"/>
    </w:pPr>
    <w:rPr>
      <w:rFonts w:ascii="Lucida Grande" w:hAnsi="Lucida Grande"/>
      <w:sz w:val="18"/>
      <w:szCs w:val="18"/>
    </w:rPr>
  </w:style>
  <w:style w:type="character" w:customStyle="1" w:styleId="BalloonTextChar1">
    <w:name w:val="Balloon Text Char1"/>
    <w:basedOn w:val="DefaultParagraphFont"/>
    <w:link w:val="BalloonText"/>
    <w:uiPriority w:val="99"/>
    <w:rsid w:val="00DC1119"/>
    <w:rPr>
      <w:rFonts w:ascii="Lucida Grande" w:eastAsia="Times New Roman" w:hAnsi="Lucida Grande"/>
      <w:sz w:val="18"/>
      <w:szCs w:val="18"/>
      <w:lang w:eastAsia="da-DK"/>
    </w:rPr>
  </w:style>
  <w:style w:type="character" w:customStyle="1" w:styleId="Heading1Char1">
    <w:name w:val="Heading 1 Char1"/>
    <w:basedOn w:val="DefaultParagraphFont"/>
    <w:link w:val="Heading1"/>
    <w:rsid w:val="0031683E"/>
    <w:rPr>
      <w:rFonts w:ascii="Arial" w:eastAsia="Times New Roman" w:hAnsi="Arial"/>
      <w:b/>
      <w:color w:val="1F497D"/>
      <w:sz w:val="28"/>
      <w:szCs w:val="22"/>
      <w:lang w:eastAsia="da-DK"/>
    </w:rPr>
  </w:style>
  <w:style w:type="character" w:customStyle="1" w:styleId="Heading2Char1">
    <w:name w:val="Heading 2 Char1"/>
    <w:basedOn w:val="DefaultParagraphFont"/>
    <w:link w:val="Heading2"/>
    <w:rsid w:val="0031683E"/>
    <w:rPr>
      <w:rFonts w:ascii="Arial" w:eastAsia="Times New Roman" w:hAnsi="Arial"/>
      <w:b/>
      <w:color w:val="1F497D"/>
      <w:sz w:val="26"/>
      <w:szCs w:val="22"/>
      <w:lang w:eastAsia="da-DK"/>
    </w:rPr>
  </w:style>
  <w:style w:type="character" w:customStyle="1" w:styleId="Heading3Char2">
    <w:name w:val="Heading 3 Char2"/>
    <w:basedOn w:val="DefaultParagraphFont"/>
    <w:link w:val="Heading3"/>
    <w:rsid w:val="0031683E"/>
    <w:rPr>
      <w:rFonts w:ascii="Arial" w:eastAsia="Times New Roman" w:hAnsi="Arial"/>
      <w:b/>
      <w:color w:val="1F497D"/>
      <w:sz w:val="22"/>
      <w:szCs w:val="22"/>
      <w:lang w:eastAsia="da-DK"/>
    </w:rPr>
  </w:style>
  <w:style w:type="character" w:customStyle="1" w:styleId="Heading4Char1">
    <w:name w:val="Heading 4 Char1"/>
    <w:basedOn w:val="DefaultParagraphFont"/>
    <w:link w:val="Heading4"/>
    <w:uiPriority w:val="9"/>
    <w:rsid w:val="0031683E"/>
    <w:rPr>
      <w:rFonts w:ascii="Arial" w:eastAsia="Times New Roman" w:hAnsi="Arial"/>
      <w:b/>
      <w:bCs/>
      <w:sz w:val="22"/>
      <w:szCs w:val="22"/>
      <w:lang w:eastAsia="da-DK"/>
    </w:rPr>
  </w:style>
  <w:style w:type="character" w:customStyle="1" w:styleId="Heading5Char1">
    <w:name w:val="Heading 5 Char1"/>
    <w:basedOn w:val="DefaultParagraphFont"/>
    <w:link w:val="Heading5"/>
    <w:uiPriority w:val="9"/>
    <w:rsid w:val="0031683E"/>
    <w:rPr>
      <w:rFonts w:ascii="Arial" w:eastAsia="Times New Roman" w:hAnsi="Arial"/>
      <w:b/>
      <w:bCs/>
      <w:iCs/>
      <w:sz w:val="22"/>
      <w:szCs w:val="26"/>
      <w:lang w:eastAsia="da-DK"/>
    </w:rPr>
  </w:style>
  <w:style w:type="character" w:customStyle="1" w:styleId="Heading6Char1">
    <w:name w:val="Heading 6 Char1"/>
    <w:basedOn w:val="DefaultParagraphFont"/>
    <w:link w:val="Heading6"/>
    <w:uiPriority w:val="9"/>
    <w:rsid w:val="0031683E"/>
    <w:rPr>
      <w:rFonts w:ascii="Arial" w:eastAsia="Times New Roman" w:hAnsi="Arial"/>
      <w:b/>
      <w:bCs/>
      <w:sz w:val="22"/>
      <w:szCs w:val="22"/>
      <w:lang w:eastAsia="da-DK"/>
    </w:rPr>
  </w:style>
  <w:style w:type="character" w:customStyle="1" w:styleId="Heading7Char1">
    <w:name w:val="Heading 7 Char1"/>
    <w:basedOn w:val="DefaultParagraphFont"/>
    <w:link w:val="Heading7"/>
    <w:rsid w:val="0031683E"/>
    <w:rPr>
      <w:rFonts w:ascii="Arial" w:eastAsia="Times New Roman" w:hAnsi="Arial"/>
      <w:b/>
      <w:sz w:val="22"/>
      <w:szCs w:val="22"/>
      <w:lang w:eastAsia="da-DK"/>
    </w:rPr>
  </w:style>
  <w:style w:type="character" w:customStyle="1" w:styleId="Heading8Char">
    <w:name w:val="Heading 8 Char"/>
    <w:basedOn w:val="DefaultParagraphFont"/>
    <w:link w:val="Heading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NoList"/>
    <w:rsid w:val="0031683E"/>
    <w:pPr>
      <w:numPr>
        <w:numId w:val="7"/>
      </w:numPr>
    </w:pPr>
  </w:style>
  <w:style w:type="character" w:customStyle="1" w:styleId="idlidentifier">
    <w:name w:val="idl.identifier"/>
    <w:basedOn w:val="DefaultParagraphFon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Revision">
    <w:name w:val="Revision"/>
    <w:hidden/>
    <w:rsid w:val="0031683E"/>
    <w:rPr>
      <w:rFonts w:ascii="Arial" w:eastAsia="Times New Roman" w:hAnsi="Arial"/>
      <w:sz w:val="22"/>
      <w:szCs w:val="24"/>
      <w:lang w:eastAsia="en-US"/>
    </w:rPr>
  </w:style>
  <w:style w:type="paragraph" w:styleId="Header">
    <w:name w:val="header"/>
    <w:basedOn w:val="Normal"/>
    <w:link w:val="HeaderChar1"/>
    <w:uiPriority w:val="99"/>
    <w:unhideWhenUsed/>
    <w:rsid w:val="0031683E"/>
    <w:pPr>
      <w:tabs>
        <w:tab w:val="center" w:pos="4153"/>
        <w:tab w:val="right" w:pos="8306"/>
      </w:tabs>
      <w:spacing w:line="240" w:lineRule="auto"/>
    </w:pPr>
  </w:style>
  <w:style w:type="character" w:customStyle="1" w:styleId="HeaderChar1">
    <w:name w:val="Header Char1"/>
    <w:basedOn w:val="DefaultParagraphFont"/>
    <w:link w:val="Header"/>
    <w:uiPriority w:val="99"/>
    <w:rsid w:val="0031683E"/>
    <w:rPr>
      <w:rFonts w:ascii="Arial" w:eastAsia="Times New Roman" w:hAnsi="Arial"/>
      <w:sz w:val="22"/>
      <w:szCs w:val="22"/>
      <w:lang w:eastAsia="da-DK"/>
    </w:rPr>
  </w:style>
  <w:style w:type="paragraph" w:styleId="Footer">
    <w:name w:val="footer"/>
    <w:basedOn w:val="Normal"/>
    <w:link w:val="FooterChar1"/>
    <w:uiPriority w:val="99"/>
    <w:unhideWhenUsed/>
    <w:rsid w:val="0031683E"/>
    <w:pPr>
      <w:tabs>
        <w:tab w:val="center" w:pos="4153"/>
        <w:tab w:val="right" w:pos="8306"/>
      </w:tabs>
      <w:spacing w:line="240" w:lineRule="auto"/>
    </w:pPr>
  </w:style>
  <w:style w:type="character" w:customStyle="1" w:styleId="FooterChar1">
    <w:name w:val="Footer Char1"/>
    <w:basedOn w:val="DefaultParagraphFont"/>
    <w:link w:val="Footer"/>
    <w:uiPriority w:val="99"/>
    <w:rsid w:val="0031683E"/>
    <w:rPr>
      <w:rFonts w:ascii="Arial" w:eastAsia="Times New Roman" w:hAnsi="Arial"/>
      <w:sz w:val="22"/>
      <w:szCs w:val="22"/>
      <w:lang w:eastAsia="da-DK"/>
    </w:rPr>
  </w:style>
  <w:style w:type="table" w:styleId="TableGrid">
    <w:name w:val="Table Grid"/>
    <w:basedOn w:val="Table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unhideWhenUsed/>
    <w:rsid w:val="0031683E"/>
    <w:rPr>
      <w:color w:val="99CC00"/>
      <w:u w:val="single"/>
    </w:rPr>
  </w:style>
  <w:style w:type="character" w:styleId="PageNumber">
    <w:name w:val="page number"/>
    <w:basedOn w:val="DefaultParagraphFont"/>
    <w:uiPriority w:val="99"/>
    <w:unhideWhenUsed/>
    <w:rsid w:val="0031683E"/>
  </w:style>
  <w:style w:type="paragraph" w:styleId="FootnoteText">
    <w:name w:val="footnote text"/>
    <w:basedOn w:val="Normal"/>
    <w:link w:val="FootnoteTextChar1"/>
    <w:uiPriority w:val="99"/>
    <w:unhideWhenUsed/>
    <w:rsid w:val="00970365"/>
    <w:pPr>
      <w:spacing w:line="240" w:lineRule="auto"/>
    </w:pPr>
    <w:rPr>
      <w:sz w:val="20"/>
      <w:szCs w:val="20"/>
    </w:rPr>
  </w:style>
  <w:style w:type="character" w:customStyle="1" w:styleId="FootnoteTextChar1">
    <w:name w:val="Footnote Text Char1"/>
    <w:basedOn w:val="DefaultParagraphFont"/>
    <w:link w:val="FootnoteText"/>
    <w:uiPriority w:val="99"/>
    <w:rsid w:val="00970365"/>
    <w:rPr>
      <w:rFonts w:ascii="Arial" w:eastAsia="Times New Roman" w:hAnsi="Arial"/>
    </w:rPr>
  </w:style>
  <w:style w:type="character" w:styleId="FootnoteReference">
    <w:name w:val="footnote reference"/>
    <w:basedOn w:val="DefaultParagraphFont"/>
    <w:uiPriority w:val="99"/>
    <w:unhideWhenUsed/>
    <w:rsid w:val="0031683E"/>
    <w:rPr>
      <w:vertAlign w:val="superscript"/>
    </w:rPr>
  </w:style>
  <w:style w:type="paragraph" w:styleId="CommentSubject">
    <w:name w:val="annotation subject"/>
    <w:basedOn w:val="CommentText"/>
    <w:next w:val="CommentText"/>
    <w:link w:val="CommentSubjectChar1"/>
    <w:unhideWhenUsed/>
    <w:rsid w:val="0031683E"/>
    <w:rPr>
      <w:b/>
      <w:bCs/>
      <w:sz w:val="20"/>
      <w:szCs w:val="20"/>
    </w:rPr>
  </w:style>
  <w:style w:type="character" w:customStyle="1" w:styleId="CommentSubjectChar1">
    <w:name w:val="Comment Subject Char1"/>
    <w:basedOn w:val="CommentTextChar1"/>
    <w:link w:val="CommentSubject"/>
    <w:uiPriority w:val="99"/>
    <w:rsid w:val="0031683E"/>
    <w:rPr>
      <w:rFonts w:ascii="Arial" w:eastAsia="Times New Roman" w:hAnsi="Arial"/>
      <w:b/>
      <w:bCs/>
      <w:sz w:val="24"/>
      <w:szCs w:val="24"/>
      <w:lang w:eastAsia="da-DK"/>
    </w:rPr>
  </w:style>
  <w:style w:type="paragraph" w:styleId="TOC2">
    <w:name w:val="toc 2"/>
    <w:basedOn w:val="Normal"/>
    <w:next w:val="Normal"/>
    <w:autoRedefine/>
    <w:uiPriority w:val="39"/>
    <w:rsid w:val="0031683E"/>
    <w:pPr>
      <w:ind w:left="220"/>
    </w:pPr>
  </w:style>
  <w:style w:type="paragraph" w:styleId="TOC1">
    <w:name w:val="toc 1"/>
    <w:basedOn w:val="Normal"/>
    <w:next w:val="Normal"/>
    <w:autoRedefine/>
    <w:uiPriority w:val="39"/>
    <w:rsid w:val="0031683E"/>
  </w:style>
  <w:style w:type="paragraph" w:styleId="Salutation">
    <w:name w:val="Salutation"/>
    <w:basedOn w:val="Normal"/>
    <w:next w:val="Normal"/>
    <w:link w:val="SalutationChar"/>
    <w:rsid w:val="0031788F"/>
  </w:style>
  <w:style w:type="character" w:customStyle="1" w:styleId="SalutationChar">
    <w:name w:val="Salutation Char"/>
    <w:basedOn w:val="DefaultParagraphFont"/>
    <w:link w:val="Salutation"/>
    <w:rsid w:val="0031788F"/>
    <w:rPr>
      <w:rFonts w:ascii="Arial" w:eastAsia="Times New Roman" w:hAnsi="Arial"/>
      <w:sz w:val="22"/>
      <w:szCs w:val="22"/>
      <w:lang w:eastAsia="da-DK"/>
    </w:rPr>
  </w:style>
  <w:style w:type="paragraph" w:styleId="TOC3">
    <w:name w:val="toc 3"/>
    <w:basedOn w:val="Normal"/>
    <w:next w:val="Normal"/>
    <w:autoRedefine/>
    <w:uiPriority w:val="39"/>
    <w:rsid w:val="003D0E52"/>
    <w:pPr>
      <w:ind w:left="440"/>
    </w:pPr>
  </w:style>
  <w:style w:type="paragraph" w:styleId="Caption">
    <w:name w:val="caption"/>
    <w:basedOn w:val="Normal"/>
    <w:next w:val="Normal"/>
    <w:qFormat/>
    <w:rsid w:val="006074C8"/>
    <w:pPr>
      <w:spacing w:before="120" w:after="240"/>
      <w:jc w:val="center"/>
    </w:pPr>
    <w:rPr>
      <w:b/>
      <w:bCs/>
      <w:sz w:val="20"/>
      <w:szCs w:val="20"/>
    </w:rPr>
  </w:style>
  <w:style w:type="paragraph" w:styleId="Title">
    <w:name w:val="Title"/>
    <w:basedOn w:val="Normal"/>
    <w:next w:val="Normal"/>
    <w:link w:val="TitleChar"/>
    <w:uiPriority w:val="10"/>
    <w:qFormat/>
    <w:rsid w:val="00055BC7"/>
    <w:pPr>
      <w:spacing w:before="240" w:after="60"/>
      <w:jc w:val="center"/>
      <w:outlineLvl w:val="0"/>
    </w:pPr>
    <w:rPr>
      <w:rFonts w:ascii="Calibri" w:hAnsi="Calibri"/>
      <w:b/>
      <w:bCs/>
      <w:kern w:val="28"/>
      <w:sz w:val="32"/>
      <w:szCs w:val="32"/>
    </w:rPr>
  </w:style>
  <w:style w:type="character" w:customStyle="1" w:styleId="TitleChar">
    <w:name w:val="Title Char"/>
    <w:basedOn w:val="DefaultParagraphFont"/>
    <w:link w:val="Title"/>
    <w:uiPriority w:val="10"/>
    <w:rsid w:val="00055BC7"/>
    <w:rPr>
      <w:rFonts w:ascii="Calibri" w:eastAsia="Times New Roman" w:hAnsi="Calibri" w:cs="Times New Roman"/>
      <w:b/>
      <w:bCs/>
      <w:kern w:val="28"/>
      <w:sz w:val="32"/>
      <w:szCs w:val="32"/>
      <w:lang w:eastAsia="da-DK"/>
    </w:rPr>
  </w:style>
  <w:style w:type="paragraph" w:styleId="TOC4">
    <w:name w:val="toc 4"/>
    <w:basedOn w:val="Normal"/>
    <w:next w:val="Normal"/>
    <w:autoRedefine/>
    <w:rsid w:val="00055BC7"/>
    <w:pPr>
      <w:ind w:left="660"/>
    </w:pPr>
  </w:style>
  <w:style w:type="paragraph" w:styleId="TOC5">
    <w:name w:val="toc 5"/>
    <w:basedOn w:val="Normal"/>
    <w:next w:val="Normal"/>
    <w:autoRedefine/>
    <w:rsid w:val="00055BC7"/>
    <w:pPr>
      <w:ind w:left="880"/>
    </w:pPr>
  </w:style>
  <w:style w:type="paragraph" w:styleId="TOC6">
    <w:name w:val="toc 6"/>
    <w:basedOn w:val="Normal"/>
    <w:next w:val="Normal"/>
    <w:autoRedefine/>
    <w:rsid w:val="00055BC7"/>
    <w:pPr>
      <w:ind w:left="1100"/>
    </w:pPr>
  </w:style>
  <w:style w:type="paragraph" w:styleId="TOC7">
    <w:name w:val="toc 7"/>
    <w:basedOn w:val="Normal"/>
    <w:next w:val="Normal"/>
    <w:autoRedefine/>
    <w:rsid w:val="00055BC7"/>
    <w:pPr>
      <w:ind w:left="1320"/>
    </w:pPr>
  </w:style>
  <w:style w:type="paragraph" w:styleId="TOC8">
    <w:name w:val="toc 8"/>
    <w:basedOn w:val="Normal"/>
    <w:next w:val="Normal"/>
    <w:autoRedefine/>
    <w:rsid w:val="00055BC7"/>
    <w:pPr>
      <w:ind w:left="1540"/>
    </w:pPr>
  </w:style>
  <w:style w:type="paragraph" w:styleId="TOC9">
    <w:name w:val="toc 9"/>
    <w:basedOn w:val="Normal"/>
    <w:next w:val="Normal"/>
    <w:autoRedefine/>
    <w:rsid w:val="00055BC7"/>
    <w:pPr>
      <w:ind w:left="1760"/>
    </w:pPr>
  </w:style>
  <w:style w:type="character" w:customStyle="1" w:styleId="Heading9Char">
    <w:name w:val="Heading 9 Char"/>
    <w:basedOn w:val="DefaultParagraphFont"/>
    <w:link w:val="Heading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TOCHeading">
    <w:name w:val="TOC Heading"/>
    <w:basedOn w:val="Heading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odyText">
    <w:name w:val="Body Text"/>
    <w:basedOn w:val="Normal"/>
    <w:link w:val="BodyTextChar"/>
    <w:rsid w:val="00EA65E1"/>
    <w:pPr>
      <w:spacing w:after="120"/>
    </w:pPr>
  </w:style>
  <w:style w:type="character" w:customStyle="1" w:styleId="BodyTextChar">
    <w:name w:val="Body Text Char"/>
    <w:basedOn w:val="DefaultParagraphFont"/>
    <w:link w:val="BodyTex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ightList-Accent3">
    <w:name w:val="Light List Accent 3"/>
    <w:basedOn w:val="Table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leGrid"/>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s>
</file>

<file path=word/webSettings.xml><?xml version="1.0" encoding="utf-8"?>
<w:webSettings xmlns:r="http://schemas.openxmlformats.org/officeDocument/2006/relationships" xmlns:w="http://schemas.openxmlformats.org/wordprocessingml/2006/main">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69AAC-9A5D-4595-B493-820204993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2239</Words>
  <Characters>13658</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Sikker browseropstart</vt:lpstr>
      <vt:lpstr>Sikker browseropstart</vt:lpstr>
    </vt:vector>
  </TitlesOfParts>
  <Manager/>
  <Company/>
  <LinksUpToDate>false</LinksUpToDate>
  <CharactersWithSpaces>15866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Sikker browseropstart</dc:title>
  <dc:subject>kontekstoverførsel</dc:subject>
  <dc:creator>Christian Ernstsen</dc:creator>
  <cp:keywords/>
  <dc:description/>
  <cp:lastModifiedBy>Brian</cp:lastModifiedBy>
  <cp:revision>4</cp:revision>
  <cp:lastPrinted>2011-02-01T08:24:00Z</cp:lastPrinted>
  <dcterms:created xsi:type="dcterms:W3CDTF">2011-12-09T09:34:00Z</dcterms:created>
  <dcterms:modified xsi:type="dcterms:W3CDTF">2012-06-21T08:04:00Z</dcterms:modified>
  <cp:category/>
</cp:coreProperties>
</file>